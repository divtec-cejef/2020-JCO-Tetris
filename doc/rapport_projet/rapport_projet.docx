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38173225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7094DE55" w14:textId="77777777" w:rsidR="000B1E83" w:rsidRDefault="000B1E8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auto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681"/>
            <w:gridCol w:w="3668"/>
          </w:tblGrid>
          <w:tr w:rsidR="000B1E83" w14:paraId="318E0D6A" w14:textId="77777777" w:rsidTr="002C14E9">
            <w:sdt>
              <w:sdtPr>
                <w:rPr>
                  <w:color w:val="0673A5" w:themeColor="text2" w:themeShade="BF"/>
                  <w:sz w:val="24"/>
                  <w:szCs w:val="24"/>
                </w:rPr>
                <w:alias w:val="Société"/>
                <w:id w:val="13406915"/>
                <w:placeholder>
                  <w:docPart w:val="0C7AC4A9D398401A815C71EBFEFF205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49" w:type="dxa"/>
                    <w:gridSpan w:val="2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22511A" w14:textId="77777777" w:rsidR="000B1E83" w:rsidRDefault="000B1E83">
                    <w:pPr>
                      <w:pStyle w:val="Sansinterligne"/>
                      <w:rPr>
                        <w:color w:val="BF8F00" w:themeColor="accent1" w:themeShade="BF"/>
                        <w:sz w:val="24"/>
                      </w:rPr>
                    </w:pPr>
                    <w:r w:rsidRPr="002C4863">
                      <w:rPr>
                        <w:color w:val="0673A5" w:themeColor="text2" w:themeShade="BF"/>
                        <w:sz w:val="24"/>
                        <w:szCs w:val="24"/>
                      </w:rPr>
                      <w:t>EMT</w:t>
                    </w:r>
                  </w:p>
                </w:tc>
              </w:sdtContent>
            </w:sdt>
          </w:tr>
          <w:tr w:rsidR="000B1E83" w14:paraId="334BCC3D" w14:textId="77777777" w:rsidTr="002C14E9">
            <w:tc>
              <w:tcPr>
                <w:tcW w:w="7349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color w:val="0673A5" w:themeColor="text2" w:themeShade="BF"/>
                    <w:sz w:val="88"/>
                    <w:szCs w:val="88"/>
                  </w:rPr>
                  <w:alias w:val="Titre"/>
                  <w:id w:val="13406919"/>
                  <w:placeholder>
                    <w:docPart w:val="4E8D675D6D6A4D9485F71513CF4C805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A5737A" w14:textId="4E3130BA" w:rsidR="000B1E83" w:rsidRDefault="008559EB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FC00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673A5" w:themeColor="text2" w:themeShade="BF"/>
                        <w:sz w:val="88"/>
                        <w:szCs w:val="88"/>
                      </w:rPr>
                      <w:t>Tetris</w:t>
                    </w:r>
                  </w:p>
                </w:sdtContent>
              </w:sdt>
            </w:tc>
          </w:tr>
          <w:tr w:rsidR="000B1E83" w14:paraId="23FD3945" w14:textId="77777777" w:rsidTr="002C14E9">
            <w:trPr>
              <w:gridAfter w:val="1"/>
              <w:wAfter w:w="3668" w:type="dxa"/>
            </w:trPr>
            <w:sdt>
              <w:sdtPr>
                <w:rPr>
                  <w:color w:val="0673A5" w:themeColor="text2" w:themeShade="BF"/>
                  <w:sz w:val="24"/>
                  <w:szCs w:val="24"/>
                </w:rPr>
                <w:alias w:val="Sous-titre"/>
                <w:id w:val="13406923"/>
                <w:placeholder>
                  <w:docPart w:val="2460B2E9731F462CAFE4DED8740769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368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E70D7C" w14:textId="50A8940A" w:rsidR="000B1E83" w:rsidRDefault="008559EB">
                    <w:pPr>
                      <w:pStyle w:val="Sansinterligne"/>
                      <w:rPr>
                        <w:color w:val="BF8F00" w:themeColor="accent1" w:themeShade="BF"/>
                        <w:sz w:val="24"/>
                      </w:rPr>
                    </w:pPr>
                    <w:r>
                      <w:rPr>
                        <w:color w:val="0673A5" w:themeColor="text2" w:themeShade="BF"/>
                        <w:sz w:val="24"/>
                        <w:szCs w:val="24"/>
                      </w:rPr>
                      <w:t xml:space="preserve">Rapport de projet </w:t>
                    </w:r>
                    <w:r w:rsidR="002C14E9">
                      <w:rPr>
                        <w:color w:val="0673A5" w:themeColor="text2" w:themeShade="BF"/>
                        <w:sz w:val="24"/>
                        <w:szCs w:val="24"/>
                      </w:rPr>
                      <w:t>de l’atelier de programmation orienté objet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090"/>
          </w:tblGrid>
          <w:tr w:rsidR="000B1E83" w14:paraId="17FDB1D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673A5" w:themeColor="text2" w:themeShade="BF"/>
                    <w:sz w:val="28"/>
                    <w:szCs w:val="28"/>
                  </w:rPr>
                  <w:alias w:val="Auteur"/>
                  <w:id w:val="13406928"/>
                  <w:placeholder>
                    <w:docPart w:val="25840C836074415EA7E55C9E2F001F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8AE335" w14:textId="77777777" w:rsidR="000B1E83" w:rsidRPr="0090227C" w:rsidRDefault="000B1E83">
                    <w:pPr>
                      <w:pStyle w:val="Sansinterligne"/>
                      <w:rPr>
                        <w:color w:val="0673A5" w:themeColor="text2" w:themeShade="BF"/>
                        <w:sz w:val="28"/>
                        <w:szCs w:val="28"/>
                      </w:rPr>
                    </w:pPr>
                    <w:r w:rsidRPr="0090227C">
                      <w:rPr>
                        <w:color w:val="0673A5" w:themeColor="text2" w:themeShade="BF"/>
                        <w:sz w:val="28"/>
                        <w:szCs w:val="28"/>
                      </w:rPr>
                      <w:t>Membrez Matteo</w:t>
                    </w:r>
                  </w:p>
                </w:sdtContent>
              </w:sdt>
              <w:sdt>
                <w:sdtPr>
                  <w:rPr>
                    <w:color w:val="0673A5" w:themeColor="text2" w:themeShade="BF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A260BAB37244F3BBE7337F901FDA37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1F3B4B9C" w14:textId="4C6351B1" w:rsidR="000B1E83" w:rsidRPr="0090227C" w:rsidRDefault="00A11506">
                    <w:pPr>
                      <w:pStyle w:val="Sansinterligne"/>
                      <w:rPr>
                        <w:color w:val="0673A5" w:themeColor="text2" w:themeShade="BF"/>
                        <w:sz w:val="28"/>
                        <w:szCs w:val="28"/>
                      </w:rPr>
                    </w:pPr>
                    <w:r>
                      <w:rPr>
                        <w:color w:val="0673A5" w:themeColor="text2" w:themeShade="BF"/>
                        <w:sz w:val="28"/>
                        <w:szCs w:val="28"/>
                        <w:lang w:val="fr-FR"/>
                      </w:rPr>
                      <w:t>01/12/2020</w:t>
                    </w:r>
                  </w:p>
                </w:sdtContent>
              </w:sdt>
              <w:p w14:paraId="40D073F7" w14:textId="77777777" w:rsidR="005F2CC1" w:rsidRDefault="005F2CC1">
                <w:pPr>
                  <w:pStyle w:val="Sansinterligne"/>
                  <w:rPr>
                    <w:color w:val="FFC000" w:themeColor="accent1"/>
                  </w:rPr>
                </w:pPr>
              </w:p>
            </w:tc>
          </w:tr>
        </w:tbl>
        <w:p w14:paraId="5017C427" w14:textId="2CD3A205" w:rsidR="005F2CC1" w:rsidRPr="008559EB" w:rsidRDefault="000B1E83" w:rsidP="008559EB">
          <w:pPr>
            <w:sectPr w:rsidR="005F2CC1" w:rsidRPr="008559EB" w:rsidSect="009F6F99">
              <w:headerReference w:type="default" r:id="rId12"/>
              <w:footerReference w:type="default" r:id="rId13"/>
              <w:pgSz w:w="11907" w:h="16839" w:code="9"/>
              <w:pgMar w:top="1440" w:right="1440" w:bottom="1440" w:left="1276" w:header="567" w:footer="850" w:gutter="0"/>
              <w:pgNumType w:start="0"/>
              <w:cols w:space="720"/>
              <w:titlePg/>
              <w:docGrid w:linePitch="299"/>
            </w:sectPr>
          </w:pPr>
          <w:r>
            <w:rPr>
              <w:caps/>
            </w:rPr>
            <w:br w:type="page"/>
          </w:r>
        </w:p>
      </w:sdtContent>
    </w:sdt>
    <w:p w14:paraId="3ACCF67E" w14:textId="77777777" w:rsidR="005F2CC1" w:rsidRDefault="005F2CC1" w:rsidP="0084112C">
      <w:pPr>
        <w:pStyle w:val="Titre"/>
        <w:rPr>
          <w:caps w:val="0"/>
        </w:rPr>
        <w:sectPr w:rsidR="005F2CC1" w:rsidSect="007228B9">
          <w:headerReference w:type="first" r:id="rId14"/>
          <w:footerReference w:type="first" r:id="rId15"/>
          <w:pgSz w:w="11907" w:h="16839" w:code="9"/>
          <w:pgMar w:top="1440" w:right="1440" w:bottom="1440" w:left="1276" w:header="567" w:footer="850" w:gutter="0"/>
          <w:pgNumType w:start="0"/>
          <w:cols w:space="720"/>
          <w:titlePg/>
          <w:docGrid w:linePitch="299"/>
        </w:sectPr>
      </w:pPr>
    </w:p>
    <w:sdt>
      <w:sdtPr>
        <w:rPr>
          <w:rFonts w:eastAsiaTheme="minorEastAsia" w:cstheme="minorBidi"/>
          <w:b w:val="0"/>
          <w:caps w:val="0"/>
          <w:color w:val="auto"/>
          <w:spacing w:val="0"/>
          <w:sz w:val="22"/>
        </w:rPr>
        <w:id w:val="303105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96406C" w14:textId="77777777" w:rsidR="0090227C" w:rsidRDefault="0090227C">
          <w:pPr>
            <w:pStyle w:val="En-ttedetabledesmatires"/>
          </w:pPr>
          <w:r>
            <w:t>Table des matières</w:t>
          </w:r>
        </w:p>
        <w:p w14:paraId="7565DCA4" w14:textId="3AC9F03B" w:rsidR="000F544A" w:rsidRDefault="0090227C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04402" w:history="1">
            <w:r w:rsidR="000F544A" w:rsidRPr="005343B8">
              <w:rPr>
                <w:rStyle w:val="Lienhypertexte"/>
                <w:noProof/>
              </w:rPr>
              <w:t>1</w:t>
            </w:r>
            <w:r w:rsidR="000F544A"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="000F544A" w:rsidRPr="005343B8">
              <w:rPr>
                <w:rStyle w:val="Lienhypertexte"/>
                <w:noProof/>
              </w:rPr>
              <w:t>Introduction</w:t>
            </w:r>
            <w:r w:rsidR="000F544A">
              <w:rPr>
                <w:noProof/>
                <w:webHidden/>
              </w:rPr>
              <w:tab/>
            </w:r>
            <w:r w:rsidR="000F544A">
              <w:rPr>
                <w:noProof/>
                <w:webHidden/>
              </w:rPr>
              <w:fldChar w:fldCharType="begin"/>
            </w:r>
            <w:r w:rsidR="000F544A">
              <w:rPr>
                <w:noProof/>
                <w:webHidden/>
              </w:rPr>
              <w:instrText xml:space="preserve"> PAGEREF _Toc57704402 \h </w:instrText>
            </w:r>
            <w:r w:rsidR="000F544A">
              <w:rPr>
                <w:noProof/>
                <w:webHidden/>
              </w:rPr>
            </w:r>
            <w:r w:rsidR="000F544A">
              <w:rPr>
                <w:noProof/>
                <w:webHidden/>
              </w:rPr>
              <w:fldChar w:fldCharType="separate"/>
            </w:r>
            <w:r w:rsidR="000F544A">
              <w:rPr>
                <w:noProof/>
                <w:webHidden/>
              </w:rPr>
              <w:t>1</w:t>
            </w:r>
            <w:r w:rsidR="000F544A">
              <w:rPr>
                <w:noProof/>
                <w:webHidden/>
              </w:rPr>
              <w:fldChar w:fldCharType="end"/>
            </w:r>
          </w:hyperlink>
        </w:p>
        <w:p w14:paraId="5FCE85A0" w14:textId="337DD17F" w:rsidR="000F544A" w:rsidRDefault="000F544A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57704403" w:history="1">
            <w:r w:rsidRPr="005343B8">
              <w:rPr>
                <w:rStyle w:val="Lienhypertexte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5343B8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2352" w14:textId="459E65D5" w:rsidR="000F544A" w:rsidRDefault="000F544A">
          <w:pPr>
            <w:pStyle w:val="TM1"/>
            <w:tabs>
              <w:tab w:val="left" w:pos="44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57704404" w:history="1">
            <w:r w:rsidRPr="005343B8">
              <w:rPr>
                <w:rStyle w:val="Lienhypertexte"/>
                <w:noProof/>
              </w:rPr>
              <w:t>3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5343B8">
              <w:rPr>
                <w:rStyle w:val="Lienhypertexte"/>
                <w:noProof/>
              </w:rPr>
              <w:t>Etapes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AC3F" w14:textId="3877E841" w:rsidR="000F544A" w:rsidRDefault="000F544A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57704405" w:history="1">
            <w:r w:rsidRPr="005343B8">
              <w:rPr>
                <w:rStyle w:val="Lienhypertexte"/>
                <w:noProof/>
              </w:rPr>
              <w:t>3.1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5343B8">
              <w:rPr>
                <w:rStyle w:val="Lienhypertexte"/>
                <w:noProof/>
              </w:rPr>
              <w:t>Choix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8D437" w14:textId="0FCEDECD" w:rsidR="000F544A" w:rsidRDefault="000F544A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57704406" w:history="1">
            <w:r w:rsidRPr="005343B8">
              <w:rPr>
                <w:rStyle w:val="Lienhypertexte"/>
                <w:noProof/>
              </w:rPr>
              <w:t>3.2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5343B8">
              <w:rPr>
                <w:rStyle w:val="Lienhypertexte"/>
                <w:noProof/>
              </w:rPr>
              <w:t>Apprentissage du GameFrameWork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07F7" w14:textId="64019331" w:rsidR="000F544A" w:rsidRDefault="000F544A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57704407" w:history="1">
            <w:r w:rsidRPr="005343B8">
              <w:rPr>
                <w:rStyle w:val="Lienhypertexte"/>
                <w:noProof/>
              </w:rPr>
              <w:t>3.3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5343B8">
              <w:rPr>
                <w:rStyle w:val="Lienhypertexte"/>
                <w:noProof/>
              </w:rPr>
              <w:t>Jeu difficilement réalisable avec le GameFrameWork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5B3B" w14:textId="3B70FA07" w:rsidR="000F544A" w:rsidRDefault="000F544A">
          <w:pPr>
            <w:pStyle w:val="TM2"/>
            <w:tabs>
              <w:tab w:val="left" w:pos="880"/>
              <w:tab w:val="right" w:leader="dot" w:pos="9181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57704408" w:history="1">
            <w:r w:rsidRPr="005343B8">
              <w:rPr>
                <w:rStyle w:val="Lienhypertexte"/>
                <w:noProof/>
              </w:rPr>
              <w:t>3.4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5343B8">
              <w:rPr>
                <w:rStyle w:val="Lienhypertexte"/>
                <w:noProof/>
              </w:rPr>
              <w:t>Réalisation de la partie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D1BB" w14:textId="4C3FDE38" w:rsidR="000F544A" w:rsidRDefault="000F544A">
          <w:pPr>
            <w:pStyle w:val="TM3"/>
            <w:tabs>
              <w:tab w:val="left" w:pos="1320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57704409" w:history="1">
            <w:r w:rsidRPr="005343B8">
              <w:rPr>
                <w:rStyle w:val="Lienhypertexte"/>
                <w:noProof/>
              </w:rPr>
              <w:t>3.4.1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5343B8">
              <w:rPr>
                <w:rStyle w:val="Lienhypertexte"/>
                <w:noProof/>
              </w:rPr>
              <w:t>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D0F8" w14:textId="3D42CB1B" w:rsidR="000F544A" w:rsidRDefault="000F544A">
          <w:pPr>
            <w:pStyle w:val="TM3"/>
            <w:tabs>
              <w:tab w:val="left" w:pos="1320"/>
            </w:tabs>
            <w:rPr>
              <w:rFonts w:asciiTheme="minorHAnsi" w:hAnsiTheme="minorHAnsi"/>
              <w:noProof/>
              <w:lang w:val="fr-CH" w:eastAsia="fr-CH"/>
            </w:rPr>
          </w:pPr>
          <w:hyperlink w:anchor="_Toc57704410" w:history="1">
            <w:r w:rsidRPr="005343B8">
              <w:rPr>
                <w:rStyle w:val="Lienhypertexte"/>
                <w:noProof/>
              </w:rPr>
              <w:t>3.4.2</w:t>
            </w:r>
            <w:r>
              <w:rPr>
                <w:rFonts w:asciiTheme="minorHAnsi" w:hAnsiTheme="minorHAnsi"/>
                <w:noProof/>
                <w:lang w:val="fr-CH" w:eastAsia="fr-CH"/>
              </w:rPr>
              <w:tab/>
            </w:r>
            <w:r w:rsidRPr="005343B8">
              <w:rPr>
                <w:rStyle w:val="Lienhypertexte"/>
                <w:noProof/>
              </w:rPr>
              <w:t>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_Toc57704410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9734" w14:textId="469F925C" w:rsidR="0090227C" w:rsidRDefault="0090227C">
          <w:r>
            <w:rPr>
              <w:b/>
              <w:bCs/>
            </w:rPr>
            <w:fldChar w:fldCharType="end"/>
          </w:r>
        </w:p>
      </w:sdtContent>
    </w:sdt>
    <w:p w14:paraId="33358C3E" w14:textId="77777777" w:rsidR="0090227C" w:rsidRDefault="0090227C" w:rsidP="0084112C">
      <w:pPr>
        <w:pStyle w:val="Titre"/>
        <w:rPr>
          <w:caps w:val="0"/>
        </w:rPr>
        <w:sectPr w:rsidR="0090227C" w:rsidSect="009F6F99">
          <w:headerReference w:type="default" r:id="rId16"/>
          <w:footerReference w:type="default" r:id="rId17"/>
          <w:pgSz w:w="11907" w:h="16839" w:code="9"/>
          <w:pgMar w:top="1440" w:right="1440" w:bottom="1440" w:left="1276" w:header="567" w:footer="850" w:gutter="0"/>
          <w:pgNumType w:start="0"/>
          <w:cols w:space="720"/>
          <w:docGrid w:linePitch="299"/>
        </w:sectPr>
      </w:pPr>
    </w:p>
    <w:p w14:paraId="07B39097" w14:textId="15CFBA99" w:rsidR="00E3138B" w:rsidRDefault="0090227C" w:rsidP="00E3138B">
      <w:pPr>
        <w:pStyle w:val="Titre1"/>
      </w:pPr>
      <w:bookmarkStart w:id="0" w:name="_Toc57704402"/>
      <w:r>
        <w:t>Introduction</w:t>
      </w:r>
      <w:bookmarkEnd w:id="0"/>
    </w:p>
    <w:p w14:paraId="72B3212E" w14:textId="5A104E7E" w:rsidR="000278C4" w:rsidRDefault="00D72CED" w:rsidP="000278C4">
      <w:r>
        <w:t>Durant l’atelier de programmation orienté</w:t>
      </w:r>
      <w:r w:rsidR="00C3135F">
        <w:t>e</w:t>
      </w:r>
      <w:r>
        <w:t xml:space="preserve"> objet, nous avons dû programmer un jeu en C++ ou </w:t>
      </w:r>
      <w:r w:rsidR="003110BE">
        <w:t>Java</w:t>
      </w:r>
      <w:r w:rsidR="003E55F9">
        <w:t xml:space="preserve"> sans l’aide d’outils tel que Unity</w:t>
      </w:r>
      <w:r w:rsidR="005352C1">
        <w:t xml:space="preserve"> ou Unreal Engine.</w:t>
      </w:r>
      <w:r w:rsidR="000278C4">
        <w:t xml:space="preserve"> Je me suis orienté vers le jeu Tetris qui est l’un des jeux vidéo les plus emblématiques.</w:t>
      </w:r>
    </w:p>
    <w:p w14:paraId="1A7E02CA" w14:textId="4E834683" w:rsidR="00820303" w:rsidRDefault="00820303" w:rsidP="00820303">
      <w:pPr>
        <w:pStyle w:val="Titre1"/>
      </w:pPr>
      <w:bookmarkStart w:id="1" w:name="_Toc57704403"/>
      <w:r>
        <w:t>Glossaire</w:t>
      </w:r>
      <w:bookmarkEnd w:id="1"/>
    </w:p>
    <w:p w14:paraId="1D34DD5E" w14:textId="1121D5B6" w:rsidR="00820303" w:rsidRDefault="00C3135F" w:rsidP="00820303">
      <w:r>
        <w:t>C++</w:t>
      </w:r>
    </w:p>
    <w:p w14:paraId="09C05B20" w14:textId="551A165D" w:rsidR="00820303" w:rsidRDefault="00C10C0C" w:rsidP="00B36D07">
      <w:pPr>
        <w:ind w:left="720"/>
      </w:pPr>
      <w:r>
        <w:t xml:space="preserve">Le </w:t>
      </w:r>
      <w:hyperlink r:id="rId18" w:history="1">
        <w:r w:rsidRPr="00EB52B5">
          <w:rPr>
            <w:rStyle w:val="Lienhypertexte"/>
          </w:rPr>
          <w:t>C++</w:t>
        </w:r>
      </w:hyperlink>
      <w:r>
        <w:t xml:space="preserve"> est un langage de programmation</w:t>
      </w:r>
      <w:r w:rsidR="00B36D07">
        <w:t xml:space="preserve"> permettant la programmation sous de multiples paradigmes (programmation procédurale, orientée objet, générique)</w:t>
      </w:r>
      <w:r w:rsidR="00FC1041">
        <w:t>.</w:t>
      </w:r>
    </w:p>
    <w:p w14:paraId="64D8DA94" w14:textId="77777777" w:rsidR="00F858FE" w:rsidRDefault="00F858FE" w:rsidP="00F858FE"/>
    <w:p w14:paraId="6F205A94" w14:textId="247769AF" w:rsidR="00657EC1" w:rsidRDefault="003E5BA3" w:rsidP="003E5BA3">
      <w:pPr>
        <w:pStyle w:val="Titre1"/>
      </w:pPr>
      <w:bookmarkStart w:id="2" w:name="_Toc57704404"/>
      <w:r>
        <w:t>Etapes du projet</w:t>
      </w:r>
      <w:bookmarkEnd w:id="2"/>
    </w:p>
    <w:p w14:paraId="141E356B" w14:textId="0FE48F5D" w:rsidR="003E5BA3" w:rsidRDefault="003E5BA3" w:rsidP="003E5BA3">
      <w:pPr>
        <w:pStyle w:val="Titre2"/>
      </w:pPr>
      <w:bookmarkStart w:id="3" w:name="_Toc57704405"/>
      <w:r>
        <w:t>Choix du projet</w:t>
      </w:r>
      <w:bookmarkEnd w:id="3"/>
    </w:p>
    <w:p w14:paraId="4E5C9C71" w14:textId="5B262869" w:rsidR="003E5BA3" w:rsidRDefault="004334BA" w:rsidP="003E5BA3">
      <w:r>
        <w:t xml:space="preserve">Lors du début de l’atelier, notre enseignant M. Conus, nous a demandé de choisir un jeu </w:t>
      </w:r>
      <w:r w:rsidR="007F5CA4">
        <w:t>simple en 2D</w:t>
      </w:r>
      <w:r w:rsidR="001D6178">
        <w:t xml:space="preserve"> que nous pourrions réaliser en C++ ou en JAVA</w:t>
      </w:r>
      <w:r w:rsidR="00752B00">
        <w:t xml:space="preserve">. J’ai pensé à plusieurs jeux comme </w:t>
      </w:r>
      <w:r w:rsidR="00422126">
        <w:t xml:space="preserve">Tetris, Snake et </w:t>
      </w:r>
      <w:r w:rsidR="001D6178">
        <w:t>Pac-Man</w:t>
      </w:r>
      <w:r w:rsidR="00422126">
        <w:t>, mais j’ai finalement choisi de m’</w:t>
      </w:r>
      <w:r w:rsidR="00F3798E">
        <w:t>orienter</w:t>
      </w:r>
      <w:r w:rsidR="00422126">
        <w:t xml:space="preserve"> vers Tetris</w:t>
      </w:r>
      <w:r w:rsidR="00C11F7E">
        <w:t>.</w:t>
      </w:r>
      <w:r w:rsidR="00F3798E">
        <w:t xml:space="preserve"> </w:t>
      </w:r>
      <w:r w:rsidR="00C536AC">
        <w:t xml:space="preserve">Je me suis d’abord orienté vers le C++, puis </w:t>
      </w:r>
      <w:r w:rsidR="00176D0A">
        <w:t xml:space="preserve">sur du JAVA et je suis finalement revenu sur du C++. Ce choix a été effectué en fonction des conseils de notre enseignant et du GameFrameWork qu’il nous avait </w:t>
      </w:r>
      <w:r w:rsidR="0035242C">
        <w:t>mis à disposition.</w:t>
      </w:r>
    </w:p>
    <w:p w14:paraId="4A1F35E0" w14:textId="2A612D8E" w:rsidR="00615822" w:rsidRDefault="00513043" w:rsidP="00615822">
      <w:pPr>
        <w:pStyle w:val="Titre2"/>
      </w:pPr>
      <w:bookmarkStart w:id="4" w:name="_Toc57704406"/>
      <w:r>
        <w:t>Apprentissage du GameFrameWork</w:t>
      </w:r>
      <w:bookmarkEnd w:id="4"/>
    </w:p>
    <w:p w14:paraId="47C2F5E7" w14:textId="0DA23578" w:rsidR="000838A9" w:rsidRDefault="007F2962" w:rsidP="000278C4">
      <w:r>
        <w:t xml:space="preserve">Notre enseignant nous </w:t>
      </w:r>
      <w:r w:rsidR="00AB374B">
        <w:t xml:space="preserve">a </w:t>
      </w:r>
      <w:r>
        <w:t xml:space="preserve">fourni un </w:t>
      </w:r>
      <w:r w:rsidR="00AB374B">
        <w:t>GameFrameWork et un tutoriel qui nous explique comment fonctionne le langage C++ et les fonctionnalités de base.</w:t>
      </w:r>
      <w:r w:rsidR="00AB1398">
        <w:t xml:space="preserve"> Etant un peu perdu au début, j’ai réalisé le tutoriel et je me suis basé sur le code fournit pour débuter mon projet, ce qui m’a permis </w:t>
      </w:r>
      <w:r w:rsidR="002A1295">
        <w:t>de mieux comprendre le fonctionnement du C++ et de pouvoir commencer à créer mon jeu.</w:t>
      </w:r>
    </w:p>
    <w:p w14:paraId="5D3634DB" w14:textId="1EE30AFE" w:rsidR="00E3138B" w:rsidRDefault="00104541" w:rsidP="00104541">
      <w:pPr>
        <w:pStyle w:val="Titre2"/>
      </w:pPr>
      <w:bookmarkStart w:id="5" w:name="_Toc57704407"/>
      <w:r>
        <w:t xml:space="preserve">Jeu difficilement réalisable avec le </w:t>
      </w:r>
      <w:r w:rsidR="00F21DBD">
        <w:t>GameFrameWork</w:t>
      </w:r>
      <w:bookmarkEnd w:id="5"/>
    </w:p>
    <w:p w14:paraId="1DCA0BF2" w14:textId="5E043384" w:rsidR="002E08CA" w:rsidRDefault="00F21DBD" w:rsidP="00F21DBD">
      <w:r>
        <w:t xml:space="preserve">Après avoir commencé à créer les bases de mon jeu via le GameFrameWork, </w:t>
      </w:r>
      <w:r w:rsidR="00D5392D">
        <w:t>et après avoir fait le point avec notre enseignant, nous en avons conclu que l’utilisation du GameFrameWork n’était pas des plus adapté</w:t>
      </w:r>
      <w:r w:rsidR="00D51159">
        <w:t xml:space="preserve">es à la réalisation du Tetris. Du fait que le jeu se gère exclusivement dans un tableau, </w:t>
      </w:r>
      <w:r w:rsidR="001A5BA3">
        <w:t xml:space="preserve">l’affichage sera juste une représentation de ce même tableau. Pour mieux </w:t>
      </w:r>
      <w:r w:rsidR="00D92D4B">
        <w:t>aborder</w:t>
      </w:r>
      <w:r w:rsidR="001A5BA3">
        <w:t xml:space="preserve"> l</w:t>
      </w:r>
      <w:r w:rsidR="00D92D4B">
        <w:t>e développement du jeu, notre enseignant m’a conseillé de gérer le jeu dans un tableau (logique) et de redessiner une représentation du tableau à chaque fois que celui-ci change.</w:t>
      </w:r>
    </w:p>
    <w:p w14:paraId="62392CFD" w14:textId="77777777" w:rsidR="002E08CA" w:rsidRDefault="002E08CA">
      <w:pPr>
        <w:spacing w:after="200"/>
      </w:pPr>
      <w:r>
        <w:br w:type="page"/>
      </w:r>
    </w:p>
    <w:p w14:paraId="6AE493BA" w14:textId="77777777" w:rsidR="00F21DBD" w:rsidRDefault="00F21DBD" w:rsidP="00F21DBD"/>
    <w:p w14:paraId="3E938AC4" w14:textId="04ADDDD2" w:rsidR="00D92D4B" w:rsidRDefault="00D92D4B" w:rsidP="00D92D4B">
      <w:pPr>
        <w:pStyle w:val="Titre2"/>
      </w:pPr>
      <w:bookmarkStart w:id="6" w:name="_Toc57704408"/>
      <w:r>
        <w:t>Réalisation de la partie graphique</w:t>
      </w:r>
      <w:bookmarkEnd w:id="6"/>
    </w:p>
    <w:p w14:paraId="1D236435" w14:textId="467FBE2D" w:rsidR="00D92D4B" w:rsidRDefault="00D92D4B" w:rsidP="00D92D4B">
      <w:r>
        <w:t>La partie graphique</w:t>
      </w:r>
      <w:r w:rsidR="00330112">
        <w:t xml:space="preserve"> </w:t>
      </w:r>
      <w:r w:rsidR="004A2979">
        <w:t xml:space="preserve">est réalisée dans un fichier </w:t>
      </w:r>
      <w:r w:rsidR="004A2979" w:rsidRPr="002E08CA">
        <w:rPr>
          <w:b/>
          <w:bCs/>
        </w:rPr>
        <w:t>.ui</w:t>
      </w:r>
      <w:r w:rsidR="004A2979">
        <w:t xml:space="preserve"> directement modifiable dans QtCreator</w:t>
      </w:r>
      <w:r w:rsidR="002E08CA">
        <w:t>.</w:t>
      </w:r>
    </w:p>
    <w:p w14:paraId="2DAF9D24" w14:textId="66350D19" w:rsidR="002E08CA" w:rsidRDefault="009A5615" w:rsidP="00D92D4B">
      <w:r>
        <w:rPr>
          <w:noProof/>
        </w:rPr>
        <w:drawing>
          <wp:anchor distT="0" distB="0" distL="114300" distR="114300" simplePos="0" relativeHeight="251658240" behindDoc="1" locked="0" layoutInCell="1" allowOverlap="1" wp14:anchorId="0A50A2D0" wp14:editId="1F718D9F">
            <wp:simplePos x="0" y="0"/>
            <wp:positionH relativeFrom="column">
              <wp:posOffset>1361440</wp:posOffset>
            </wp:positionH>
            <wp:positionV relativeFrom="paragraph">
              <wp:posOffset>403225</wp:posOffset>
            </wp:positionV>
            <wp:extent cx="4695825" cy="5438775"/>
            <wp:effectExtent l="0" t="0" r="9525" b="9525"/>
            <wp:wrapTight wrapText="bothSides">
              <wp:wrapPolygon edited="0">
                <wp:start x="0" y="0"/>
                <wp:lineTo x="0" y="21562"/>
                <wp:lineTo x="21556" y="21562"/>
                <wp:lineTo x="2155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08CA">
        <w:t xml:space="preserve">Voici une représentation </w:t>
      </w:r>
      <w:r w:rsidR="005A3DE9">
        <w:t>des différents éléments positionnés :</w:t>
      </w:r>
    </w:p>
    <w:p w14:paraId="1C446900" w14:textId="50D7B3A9" w:rsidR="004624A7" w:rsidRPr="004624A7" w:rsidRDefault="004624A7" w:rsidP="004624A7"/>
    <w:p w14:paraId="7E144204" w14:textId="6A359BAC" w:rsidR="004624A7" w:rsidRDefault="004624A7" w:rsidP="004624A7"/>
    <w:p w14:paraId="25A1F804" w14:textId="5742708B" w:rsidR="004624A7" w:rsidRDefault="004624A7" w:rsidP="004624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3702D" wp14:editId="15F85B6F">
                <wp:simplePos x="0" y="0"/>
                <wp:positionH relativeFrom="column">
                  <wp:posOffset>447040</wp:posOffset>
                </wp:positionH>
                <wp:positionV relativeFrom="paragraph">
                  <wp:posOffset>206375</wp:posOffset>
                </wp:positionV>
                <wp:extent cx="4229100" cy="4067175"/>
                <wp:effectExtent l="0" t="0" r="76200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406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64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5.2pt;margin-top:16.25pt;width:333pt;height:3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" strokecolor="red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0399C" wp14:editId="5A84B6E8">
                <wp:simplePos x="0" y="0"/>
                <wp:positionH relativeFrom="column">
                  <wp:posOffset>427990</wp:posOffset>
                </wp:positionH>
                <wp:positionV relativeFrom="paragraph">
                  <wp:posOffset>177800</wp:posOffset>
                </wp:positionV>
                <wp:extent cx="4448175" cy="685800"/>
                <wp:effectExtent l="0" t="0" r="66675" b="762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17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875B" id="Connecteur droit avec flèche 7" o:spid="_x0000_s1026" type="#_x0000_t32" style="position:absolute;margin-left:33.7pt;margin-top:14pt;width:350.2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" strokecolor="red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E3851" wp14:editId="656EDBBA">
                <wp:simplePos x="0" y="0"/>
                <wp:positionH relativeFrom="column">
                  <wp:posOffset>418465</wp:posOffset>
                </wp:positionH>
                <wp:positionV relativeFrom="paragraph">
                  <wp:posOffset>187325</wp:posOffset>
                </wp:positionV>
                <wp:extent cx="1371600" cy="1104900"/>
                <wp:effectExtent l="0" t="0" r="7620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A60C" id="Connecteur droit avec flèche 6" o:spid="_x0000_s1026" type="#_x0000_t32" style="position:absolute;margin-left:32.95pt;margin-top:14.75pt;width:108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" strokecolor="red" strokeweight="1pt">
                <v:stroke endarrow="block"/>
              </v:shape>
            </w:pict>
          </mc:Fallback>
        </mc:AlternateContent>
      </w:r>
      <w:r>
        <w:t>Frame</w:t>
      </w:r>
    </w:p>
    <w:p w14:paraId="406F8A96" w14:textId="0E1A6F5F" w:rsidR="004624A7" w:rsidRPr="004624A7" w:rsidRDefault="004624A7" w:rsidP="004624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ED933" wp14:editId="6FA10CFB">
                <wp:simplePos x="0" y="0"/>
                <wp:positionH relativeFrom="column">
                  <wp:posOffset>389890</wp:posOffset>
                </wp:positionH>
                <wp:positionV relativeFrom="paragraph">
                  <wp:posOffset>125095</wp:posOffset>
                </wp:positionV>
                <wp:extent cx="4029075" cy="1552575"/>
                <wp:effectExtent l="0" t="38100" r="47625" b="285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9075" cy="1552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9D74" id="Connecteur droit avec flèche 8" o:spid="_x0000_s1026" type="#_x0000_t32" style="position:absolute;margin-left:30.7pt;margin-top:9.85pt;width:317.25pt;height:122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" strokecolor="#00b0f0" strokeweight="1pt">
                <v:stroke endarrow="block"/>
              </v:shape>
            </w:pict>
          </mc:Fallback>
        </mc:AlternateContent>
      </w:r>
    </w:p>
    <w:p w14:paraId="1B583281" w14:textId="2D8D589E" w:rsidR="004624A7" w:rsidRPr="004624A7" w:rsidRDefault="004624A7" w:rsidP="004624A7"/>
    <w:p w14:paraId="19AE89F0" w14:textId="49B5EE9C" w:rsidR="004624A7" w:rsidRPr="004624A7" w:rsidRDefault="004624A7" w:rsidP="004624A7"/>
    <w:p w14:paraId="7069E7FF" w14:textId="496D7BD7" w:rsidR="004624A7" w:rsidRPr="004624A7" w:rsidRDefault="004624A7" w:rsidP="004624A7"/>
    <w:p w14:paraId="62210AFD" w14:textId="0FF45435" w:rsidR="004624A7" w:rsidRPr="004624A7" w:rsidRDefault="004624A7" w:rsidP="004624A7"/>
    <w:p w14:paraId="6F5D4033" w14:textId="3D0CDF3C" w:rsidR="004624A7" w:rsidRDefault="004624A7" w:rsidP="004624A7"/>
    <w:p w14:paraId="080DA76A" w14:textId="7EA26224" w:rsidR="004624A7" w:rsidRDefault="004624A7" w:rsidP="004624A7">
      <w:r>
        <w:t>Label</w:t>
      </w:r>
    </w:p>
    <w:p w14:paraId="369BF311" w14:textId="17C8B3E9" w:rsidR="004624A7" w:rsidRPr="004624A7" w:rsidRDefault="004624A7" w:rsidP="004624A7"/>
    <w:p w14:paraId="09AAB83B" w14:textId="756A66F4" w:rsidR="004624A7" w:rsidRPr="004624A7" w:rsidRDefault="004624A7" w:rsidP="004624A7"/>
    <w:p w14:paraId="0DFC8F56" w14:textId="2D1390EA" w:rsidR="004624A7" w:rsidRPr="004624A7" w:rsidRDefault="004624A7" w:rsidP="004624A7"/>
    <w:p w14:paraId="62AB1D19" w14:textId="59883BD8" w:rsidR="004624A7" w:rsidRPr="004624A7" w:rsidRDefault="004624A7" w:rsidP="004624A7"/>
    <w:p w14:paraId="5A6CBFA8" w14:textId="19018958" w:rsidR="004624A7" w:rsidRPr="004624A7" w:rsidRDefault="004624A7" w:rsidP="004624A7"/>
    <w:p w14:paraId="6AFEAB5D" w14:textId="47010A0B" w:rsidR="004624A7" w:rsidRPr="004624A7" w:rsidRDefault="004624A7" w:rsidP="004624A7"/>
    <w:p w14:paraId="0DEB1A32" w14:textId="0F58AD9C" w:rsidR="004624A7" w:rsidRPr="004624A7" w:rsidRDefault="004624A7" w:rsidP="004624A7"/>
    <w:p w14:paraId="5808EB0C" w14:textId="692E2018" w:rsidR="004624A7" w:rsidRPr="004624A7" w:rsidRDefault="004624A7" w:rsidP="004624A7"/>
    <w:p w14:paraId="299238C6" w14:textId="6998C7AA" w:rsidR="004624A7" w:rsidRPr="004624A7" w:rsidRDefault="004624A7" w:rsidP="004624A7"/>
    <w:p w14:paraId="2530A664" w14:textId="566C17CE" w:rsidR="004624A7" w:rsidRPr="004624A7" w:rsidRDefault="004624A7" w:rsidP="004624A7"/>
    <w:p w14:paraId="0BDA0CA3" w14:textId="472371AD" w:rsidR="004624A7" w:rsidRPr="004624A7" w:rsidRDefault="004624A7" w:rsidP="004624A7"/>
    <w:p w14:paraId="35CCD6FC" w14:textId="0E6052EC" w:rsidR="004624A7" w:rsidRPr="004624A7" w:rsidRDefault="004624A7" w:rsidP="004624A7"/>
    <w:p w14:paraId="2059E541" w14:textId="33BCA6F6" w:rsidR="004624A7" w:rsidRDefault="004624A7" w:rsidP="004624A7"/>
    <w:p w14:paraId="675DF59E" w14:textId="40267292" w:rsidR="004624A7" w:rsidRDefault="004624A7" w:rsidP="004624A7">
      <w:r>
        <w:t xml:space="preserve">La partie graphique est composé de deux éléments : les </w:t>
      </w:r>
      <w:r w:rsidR="008F1C13">
        <w:t>frames et les labels.</w:t>
      </w:r>
    </w:p>
    <w:p w14:paraId="1E061898" w14:textId="23EA0D22" w:rsidR="008F1C13" w:rsidRDefault="008F1C13" w:rsidP="008F1C13">
      <w:pPr>
        <w:pStyle w:val="Titre3"/>
      </w:pPr>
      <w:bookmarkStart w:id="7" w:name="_Toc57704409"/>
      <w:r>
        <w:t>Frame</w:t>
      </w:r>
      <w:bookmarkEnd w:id="7"/>
    </w:p>
    <w:p w14:paraId="65069E27" w14:textId="3D74B283" w:rsidR="002A7C5E" w:rsidRDefault="008F1C13" w:rsidP="008F1C13">
      <w:r>
        <w:t xml:space="preserve">Les frames sont des </w:t>
      </w:r>
      <w:r w:rsidR="00A33C4B">
        <w:t xml:space="preserve">délimitations que l’ont peu affecter à une classe afin d’y apporter des modification par le code. Dans le cas du Tetris, j’ai </w:t>
      </w:r>
      <w:r w:rsidR="00BB0C71">
        <w:t>affecté</w:t>
      </w:r>
      <w:r w:rsidR="00203962">
        <w:t xml:space="preserve"> chaque frame à une classe qui va gérer l’ensemble des événements qui doivent se produire</w:t>
      </w:r>
      <w:r w:rsidR="00BB0C71">
        <w:t xml:space="preserve"> à l’intérieur.</w:t>
      </w:r>
    </w:p>
    <w:p w14:paraId="40F12893" w14:textId="77777777" w:rsidR="002A7C5E" w:rsidRDefault="002A7C5E">
      <w:pPr>
        <w:spacing w:after="200"/>
      </w:pPr>
      <w:r>
        <w:br w:type="page"/>
      </w:r>
    </w:p>
    <w:p w14:paraId="0457F593" w14:textId="40A2E6C1" w:rsidR="008F1C13" w:rsidRDefault="002A7C5E" w:rsidP="002A7C5E">
      <w:pPr>
        <w:pStyle w:val="Titre3"/>
      </w:pPr>
      <w:bookmarkStart w:id="8" w:name="_Toc57704410"/>
      <w:r>
        <w:t>Label</w:t>
      </w:r>
      <w:bookmarkEnd w:id="8"/>
    </w:p>
    <w:p w14:paraId="447B4770" w14:textId="5A75789F" w:rsidR="002A7C5E" w:rsidRPr="002A7C5E" w:rsidRDefault="002A7C5E" w:rsidP="002A7C5E">
      <w:r>
        <w:t>Les labels sont de simple</w:t>
      </w:r>
      <w:r w:rsidR="00F70619">
        <w:t>s</w:t>
      </w:r>
      <w:r>
        <w:t xml:space="preserve"> texte</w:t>
      </w:r>
      <w:r w:rsidR="00F70619">
        <w:t>s</w:t>
      </w:r>
      <w:r>
        <w:t xml:space="preserve"> affiché</w:t>
      </w:r>
      <w:r w:rsidR="00F70619">
        <w:t>s</w:t>
      </w:r>
      <w:r>
        <w:t xml:space="preserve"> à l’écran</w:t>
      </w:r>
      <w:r w:rsidR="00F70619">
        <w:t xml:space="preserve">. Dans mon cas, je les utilise pour </w:t>
      </w:r>
      <w:r w:rsidR="00D968A6">
        <w:t xml:space="preserve">indiquer au joueur </w:t>
      </w:r>
      <w:r w:rsidR="0004151A">
        <w:t>quelles informations sont affichées dans les différentes frames.</w:t>
      </w:r>
    </w:p>
    <w:sectPr w:rsidR="002A7C5E" w:rsidRPr="002A7C5E" w:rsidSect="009F6F99">
      <w:headerReference w:type="default" r:id="rId20"/>
      <w:footerReference w:type="default" r:id="rId21"/>
      <w:pgSz w:w="11907" w:h="16839" w:code="9"/>
      <w:pgMar w:top="1440" w:right="1440" w:bottom="1440" w:left="1276" w:header="567" w:footer="85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A5EDB" w14:textId="77777777" w:rsidR="00F80D73" w:rsidRDefault="00F80D73">
      <w:pPr>
        <w:spacing w:line="240" w:lineRule="auto"/>
      </w:pPr>
      <w:r>
        <w:separator/>
      </w:r>
    </w:p>
  </w:endnote>
  <w:endnote w:type="continuationSeparator" w:id="0">
    <w:p w14:paraId="438564F4" w14:textId="77777777" w:rsidR="00F80D73" w:rsidRDefault="00F80D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DC6EA" w14:textId="77777777" w:rsidR="004E1AED" w:rsidRPr="00703974" w:rsidRDefault="004E1AED" w:rsidP="00285903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3C2FD" w14:textId="77777777" w:rsidR="009F6F99" w:rsidRPr="009F6F99" w:rsidRDefault="009F6F99">
    <w:pPr>
      <w:pStyle w:val="Pieddepage"/>
      <w:rPr>
        <w:rFonts w:eastAsiaTheme="majorEastAsia" w:cs="Arial"/>
        <w:color w:val="2C2C2C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D0A8" w14:textId="77777777" w:rsidR="009F6F99" w:rsidRPr="00703974" w:rsidRDefault="009F6F99" w:rsidP="00285903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1FE37" w14:textId="1F4FDFC2" w:rsidR="009F6F99" w:rsidRPr="00703974" w:rsidRDefault="00E3138B" w:rsidP="003F3C1C">
    <w:pPr>
      <w:pStyle w:val="Pieddepage"/>
    </w:pPr>
    <w:r>
      <w:fldChar w:fldCharType="begin"/>
    </w:r>
    <w:r>
      <w:instrText xml:space="preserve"> TIME \@ "dd/MM/yyyy" </w:instrText>
    </w:r>
    <w:r>
      <w:fldChar w:fldCharType="separate"/>
    </w:r>
    <w:r w:rsidR="00A11506">
      <w:rPr>
        <w:noProof/>
      </w:rPr>
      <w:t>01/12/2020</w:t>
    </w:r>
    <w:r>
      <w:fldChar w:fldCharType="end"/>
    </w:r>
    <w:r w:rsidR="00C355A4">
      <w:ptab w:relativeTo="margin" w:alignment="center" w:leader="none"/>
    </w:r>
    <w:r w:rsidR="00C355A4">
      <w:ptab w:relativeTo="margin" w:alignment="right" w:leader="none"/>
    </w:r>
    <w:sdt>
      <w:sdtPr>
        <w:id w:val="-579754087"/>
        <w:docPartObj>
          <w:docPartGallery w:val="Page Numbers (Bottom of Page)"/>
          <w:docPartUnique/>
        </w:docPartObj>
      </w:sdtPr>
      <w:sdtEndPr/>
      <w:sdtContent>
        <w:r w:rsidR="00C355A4">
          <w:fldChar w:fldCharType="begin"/>
        </w:r>
        <w:r w:rsidR="00C355A4">
          <w:instrText>PAGE   \* MERGEFORMAT</w:instrText>
        </w:r>
        <w:r w:rsidR="00C355A4">
          <w:fldChar w:fldCharType="separate"/>
        </w:r>
        <w:r w:rsidR="00C355A4">
          <w:t>1</w:t>
        </w:r>
        <w:r w:rsidR="00C355A4">
          <w:fldChar w:fldCharType="end"/>
        </w:r>
      </w:sdtContent>
    </w:sdt>
    <w:r w:rsidR="00C355A4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56E32" w14:textId="77777777" w:rsidR="00F80D73" w:rsidRDefault="00F80D73">
      <w:pPr>
        <w:spacing w:line="240" w:lineRule="auto"/>
      </w:pPr>
      <w:r>
        <w:separator/>
      </w:r>
    </w:p>
  </w:footnote>
  <w:footnote w:type="continuationSeparator" w:id="0">
    <w:p w14:paraId="555567D8" w14:textId="77777777" w:rsidR="00F80D73" w:rsidRDefault="00F80D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1320B" w14:textId="77777777" w:rsidR="001A5B6A" w:rsidRDefault="00703974">
    <w:pPr>
      <w:pStyle w:val="En-tte"/>
    </w:pPr>
    <w:r>
      <w:t>Membrez Matteo</w:t>
    </w:r>
    <w:r>
      <w:ptab w:relativeTo="margin" w:alignment="center" w:leader="none"/>
    </w:r>
    <w:r>
      <w:t>Première semaine</w:t>
    </w:r>
    <w:r w:rsidR="00517E16">
      <w:t xml:space="preserve"> EMT</w:t>
    </w:r>
    <w:r>
      <w:ptab w:relativeTo="margin" w:alignment="right" w:leader="none"/>
    </w:r>
    <w:r>
      <w:rPr>
        <w:noProof/>
        <w:lang w:val="fr-CH" w:eastAsia="fr-CH"/>
      </w:rPr>
      <w:drawing>
        <wp:inline distT="0" distB="0" distL="0" distR="0" wp14:anchorId="16F2D5C1" wp14:editId="7CFEF9C4">
          <wp:extent cx="1482436" cy="381020"/>
          <wp:effectExtent l="0" t="0" r="381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CEJEFDivisiontechnique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691" cy="4078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6C13F" w14:textId="77777777" w:rsidR="009F6F99" w:rsidRPr="00BE6B3A" w:rsidRDefault="009F6F99">
    <w:pPr>
      <w:pStyle w:val="En-tte"/>
      <w:rPr>
        <w:lang w:val="fr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DC198" w14:textId="77777777" w:rsidR="009F6F99" w:rsidRPr="00FD1C93" w:rsidRDefault="009F6F99">
    <w:pPr>
      <w:pStyle w:val="En-tte"/>
      <w:rPr>
        <w:lang w:val="fr-CH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95408" w14:textId="1C81BB95" w:rsidR="00FD1C93" w:rsidRPr="00FD1C93" w:rsidRDefault="00E3138B">
    <w:pPr>
      <w:pStyle w:val="En-tte"/>
      <w:rPr>
        <w:lang w:val="fr-CH"/>
      </w:rPr>
    </w:pPr>
    <w:r>
      <w:rPr>
        <w:noProof/>
        <w:lang w:val="fr-CH"/>
      </w:rPr>
      <w:drawing>
        <wp:anchor distT="0" distB="0" distL="114300" distR="114300" simplePos="0" relativeHeight="251658240" behindDoc="1" locked="0" layoutInCell="1" allowOverlap="1" wp14:anchorId="48C8E738" wp14:editId="5A7393F2">
          <wp:simplePos x="0" y="0"/>
          <wp:positionH relativeFrom="column">
            <wp:posOffset>4434282</wp:posOffset>
          </wp:positionH>
          <wp:positionV relativeFrom="paragraph">
            <wp:posOffset>-155524</wp:posOffset>
          </wp:positionV>
          <wp:extent cx="1812290" cy="410845"/>
          <wp:effectExtent l="0" t="0" r="0" b="8255"/>
          <wp:wrapTight wrapText="bothSides">
            <wp:wrapPolygon edited="0">
              <wp:start x="1362" y="0"/>
              <wp:lineTo x="0" y="3005"/>
              <wp:lineTo x="0" y="21032"/>
              <wp:lineTo x="4995" y="21032"/>
              <wp:lineTo x="21343" y="19029"/>
              <wp:lineTo x="21343" y="5008"/>
              <wp:lineTo x="2952" y="0"/>
              <wp:lineTo x="1362" y="0"/>
            </wp:wrapPolygon>
          </wp:wrapTight>
          <wp:docPr id="1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290" cy="410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1C93">
      <w:rPr>
        <w:lang w:val="fr-CH"/>
      </w:rPr>
      <w:t>Membrez Matteo</w:t>
    </w:r>
    <w:r w:rsidR="00FD1C93" w:rsidRPr="00FD1C93">
      <w:rPr>
        <w:lang w:val="fr-CH"/>
      </w:rPr>
      <w:ptab w:relativeTo="margin" w:alignment="center" w:leader="none"/>
    </w:r>
    <w:r>
      <w:rPr>
        <w:lang w:val="fr-CH"/>
      </w:rPr>
      <w:t>Tetris</w:t>
    </w:r>
    <w:r w:rsidR="00FD1C93" w:rsidRPr="00FD1C93">
      <w:rPr>
        <w:lang w:val="fr-CH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C691D"/>
    <w:multiLevelType w:val="hybridMultilevel"/>
    <w:tmpl w:val="F248472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830747"/>
    <w:multiLevelType w:val="hybridMultilevel"/>
    <w:tmpl w:val="7CECDE3A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2397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E466C1"/>
    <w:multiLevelType w:val="multilevel"/>
    <w:tmpl w:val="E340A51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0EF4F12"/>
    <w:multiLevelType w:val="hybridMultilevel"/>
    <w:tmpl w:val="B5C03EC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531C9"/>
    <w:multiLevelType w:val="hybridMultilevel"/>
    <w:tmpl w:val="72244A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291A1D"/>
    <w:multiLevelType w:val="hybridMultilevel"/>
    <w:tmpl w:val="97F2A1C2"/>
    <w:lvl w:ilvl="0" w:tplc="4906D61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D37CE"/>
    <w:multiLevelType w:val="hybridMultilevel"/>
    <w:tmpl w:val="1EAC08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14"/>
  </w:num>
  <w:num w:numId="5">
    <w:abstractNumId w:val="23"/>
  </w:num>
  <w:num w:numId="6">
    <w:abstractNumId w:val="24"/>
  </w:num>
  <w:num w:numId="7">
    <w:abstractNumId w:val="22"/>
  </w:num>
  <w:num w:numId="8">
    <w:abstractNumId w:val="2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16"/>
  </w:num>
  <w:num w:numId="22">
    <w:abstractNumId w:val="18"/>
  </w:num>
  <w:num w:numId="23">
    <w:abstractNumId w:val="17"/>
  </w:num>
  <w:num w:numId="24">
    <w:abstractNumId w:val="21"/>
  </w:num>
  <w:num w:numId="25">
    <w:abstractNumId w:val="15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1"/>
    <w:rsid w:val="00020770"/>
    <w:rsid w:val="000278C4"/>
    <w:rsid w:val="0004151A"/>
    <w:rsid w:val="000838A9"/>
    <w:rsid w:val="00084892"/>
    <w:rsid w:val="000B1E83"/>
    <w:rsid w:val="000E0FE9"/>
    <w:rsid w:val="000E2F0D"/>
    <w:rsid w:val="000F544A"/>
    <w:rsid w:val="000F6001"/>
    <w:rsid w:val="00104541"/>
    <w:rsid w:val="00132DBE"/>
    <w:rsid w:val="0013637B"/>
    <w:rsid w:val="00136459"/>
    <w:rsid w:val="00152F2C"/>
    <w:rsid w:val="00176D0A"/>
    <w:rsid w:val="001814C8"/>
    <w:rsid w:val="00193106"/>
    <w:rsid w:val="00194DF6"/>
    <w:rsid w:val="0019715A"/>
    <w:rsid w:val="001A5B6A"/>
    <w:rsid w:val="001A5BA3"/>
    <w:rsid w:val="001A6075"/>
    <w:rsid w:val="001D6178"/>
    <w:rsid w:val="001F6F4F"/>
    <w:rsid w:val="00200DF3"/>
    <w:rsid w:val="00203962"/>
    <w:rsid w:val="00205CB9"/>
    <w:rsid w:val="00215B10"/>
    <w:rsid w:val="00217647"/>
    <w:rsid w:val="0022310B"/>
    <w:rsid w:val="00254ABE"/>
    <w:rsid w:val="002624ED"/>
    <w:rsid w:val="00285903"/>
    <w:rsid w:val="002A1295"/>
    <w:rsid w:val="002A7C5E"/>
    <w:rsid w:val="002C14E9"/>
    <w:rsid w:val="002C4863"/>
    <w:rsid w:val="002C4AC5"/>
    <w:rsid w:val="002E08CA"/>
    <w:rsid w:val="002E251F"/>
    <w:rsid w:val="00302687"/>
    <w:rsid w:val="003110BE"/>
    <w:rsid w:val="0032413D"/>
    <w:rsid w:val="00330112"/>
    <w:rsid w:val="0035242C"/>
    <w:rsid w:val="003664CD"/>
    <w:rsid w:val="00373C2B"/>
    <w:rsid w:val="00393320"/>
    <w:rsid w:val="003A5C27"/>
    <w:rsid w:val="003A7D79"/>
    <w:rsid w:val="003D6010"/>
    <w:rsid w:val="003E55F9"/>
    <w:rsid w:val="003E5BA3"/>
    <w:rsid w:val="003F3C1C"/>
    <w:rsid w:val="00406F9F"/>
    <w:rsid w:val="00414741"/>
    <w:rsid w:val="00422126"/>
    <w:rsid w:val="00427859"/>
    <w:rsid w:val="0043155F"/>
    <w:rsid w:val="00432A78"/>
    <w:rsid w:val="004334BA"/>
    <w:rsid w:val="004624A7"/>
    <w:rsid w:val="00463749"/>
    <w:rsid w:val="00497D09"/>
    <w:rsid w:val="004A2979"/>
    <w:rsid w:val="004C78B0"/>
    <w:rsid w:val="004D499E"/>
    <w:rsid w:val="004E1AED"/>
    <w:rsid w:val="004F5A67"/>
    <w:rsid w:val="00513043"/>
    <w:rsid w:val="00517E16"/>
    <w:rsid w:val="005352C1"/>
    <w:rsid w:val="00554AF2"/>
    <w:rsid w:val="005776E7"/>
    <w:rsid w:val="0058043E"/>
    <w:rsid w:val="005872F2"/>
    <w:rsid w:val="005901E2"/>
    <w:rsid w:val="00591418"/>
    <w:rsid w:val="005A2647"/>
    <w:rsid w:val="005A3DE9"/>
    <w:rsid w:val="005C12A5"/>
    <w:rsid w:val="005E5C4F"/>
    <w:rsid w:val="005F2CC1"/>
    <w:rsid w:val="00615822"/>
    <w:rsid w:val="00647B87"/>
    <w:rsid w:val="00654B0F"/>
    <w:rsid w:val="00657EC1"/>
    <w:rsid w:val="00662B61"/>
    <w:rsid w:val="006C71BA"/>
    <w:rsid w:val="006D2F23"/>
    <w:rsid w:val="00703974"/>
    <w:rsid w:val="00720270"/>
    <w:rsid w:val="007228B9"/>
    <w:rsid w:val="007250FC"/>
    <w:rsid w:val="00752B00"/>
    <w:rsid w:val="00762557"/>
    <w:rsid w:val="007A4F25"/>
    <w:rsid w:val="007C65E2"/>
    <w:rsid w:val="007F2962"/>
    <w:rsid w:val="007F5CA4"/>
    <w:rsid w:val="00800276"/>
    <w:rsid w:val="00812357"/>
    <w:rsid w:val="00814D13"/>
    <w:rsid w:val="00820303"/>
    <w:rsid w:val="00821808"/>
    <w:rsid w:val="0084112C"/>
    <w:rsid w:val="00851171"/>
    <w:rsid w:val="008559EB"/>
    <w:rsid w:val="00872F54"/>
    <w:rsid w:val="008852F8"/>
    <w:rsid w:val="00891E10"/>
    <w:rsid w:val="008D447E"/>
    <w:rsid w:val="008E66F2"/>
    <w:rsid w:val="008F1C13"/>
    <w:rsid w:val="0090227C"/>
    <w:rsid w:val="00926B81"/>
    <w:rsid w:val="00936BCF"/>
    <w:rsid w:val="009572AC"/>
    <w:rsid w:val="0098005A"/>
    <w:rsid w:val="009A5615"/>
    <w:rsid w:val="009A6859"/>
    <w:rsid w:val="009E30D4"/>
    <w:rsid w:val="009E450F"/>
    <w:rsid w:val="009F6F99"/>
    <w:rsid w:val="00A11506"/>
    <w:rsid w:val="00A1310C"/>
    <w:rsid w:val="00A33C4B"/>
    <w:rsid w:val="00A350B7"/>
    <w:rsid w:val="00A65D21"/>
    <w:rsid w:val="00A71591"/>
    <w:rsid w:val="00A76B58"/>
    <w:rsid w:val="00A92A1E"/>
    <w:rsid w:val="00A966B5"/>
    <w:rsid w:val="00AA033D"/>
    <w:rsid w:val="00AA5045"/>
    <w:rsid w:val="00AB1398"/>
    <w:rsid w:val="00AB374B"/>
    <w:rsid w:val="00AD443F"/>
    <w:rsid w:val="00B01504"/>
    <w:rsid w:val="00B05227"/>
    <w:rsid w:val="00B1732D"/>
    <w:rsid w:val="00B225F8"/>
    <w:rsid w:val="00B36D07"/>
    <w:rsid w:val="00B6229F"/>
    <w:rsid w:val="00B62442"/>
    <w:rsid w:val="00B62761"/>
    <w:rsid w:val="00B72B44"/>
    <w:rsid w:val="00B81E41"/>
    <w:rsid w:val="00B940F5"/>
    <w:rsid w:val="00BB0C71"/>
    <w:rsid w:val="00BC10B4"/>
    <w:rsid w:val="00BE4F05"/>
    <w:rsid w:val="00BE6B3A"/>
    <w:rsid w:val="00BF0154"/>
    <w:rsid w:val="00C10C0C"/>
    <w:rsid w:val="00C11F7E"/>
    <w:rsid w:val="00C120DD"/>
    <w:rsid w:val="00C3135F"/>
    <w:rsid w:val="00C355A4"/>
    <w:rsid w:val="00C45059"/>
    <w:rsid w:val="00C536AC"/>
    <w:rsid w:val="00C57A11"/>
    <w:rsid w:val="00C73969"/>
    <w:rsid w:val="00C87700"/>
    <w:rsid w:val="00CA377C"/>
    <w:rsid w:val="00CA59E6"/>
    <w:rsid w:val="00CC4014"/>
    <w:rsid w:val="00CC6BE3"/>
    <w:rsid w:val="00D12ABC"/>
    <w:rsid w:val="00D2012F"/>
    <w:rsid w:val="00D40F15"/>
    <w:rsid w:val="00D47A97"/>
    <w:rsid w:val="00D51159"/>
    <w:rsid w:val="00D523F9"/>
    <w:rsid w:val="00D5392D"/>
    <w:rsid w:val="00D575DA"/>
    <w:rsid w:val="00D62C3A"/>
    <w:rsid w:val="00D72CED"/>
    <w:rsid w:val="00D92D4B"/>
    <w:rsid w:val="00D968A6"/>
    <w:rsid w:val="00DD19AE"/>
    <w:rsid w:val="00DE5FF7"/>
    <w:rsid w:val="00DF15A7"/>
    <w:rsid w:val="00E04097"/>
    <w:rsid w:val="00E06FEE"/>
    <w:rsid w:val="00E11ADB"/>
    <w:rsid w:val="00E3138B"/>
    <w:rsid w:val="00E4573C"/>
    <w:rsid w:val="00E654F8"/>
    <w:rsid w:val="00E659EA"/>
    <w:rsid w:val="00E66A8D"/>
    <w:rsid w:val="00E67E65"/>
    <w:rsid w:val="00E744F7"/>
    <w:rsid w:val="00E9111B"/>
    <w:rsid w:val="00EA3B75"/>
    <w:rsid w:val="00EA589E"/>
    <w:rsid w:val="00EB0FEE"/>
    <w:rsid w:val="00EB52B5"/>
    <w:rsid w:val="00ED170D"/>
    <w:rsid w:val="00F21DBD"/>
    <w:rsid w:val="00F3798E"/>
    <w:rsid w:val="00F43AFB"/>
    <w:rsid w:val="00F70619"/>
    <w:rsid w:val="00F70FD0"/>
    <w:rsid w:val="00F80D73"/>
    <w:rsid w:val="00F84242"/>
    <w:rsid w:val="00F858FE"/>
    <w:rsid w:val="00F97947"/>
    <w:rsid w:val="00F97B9B"/>
    <w:rsid w:val="00FC1041"/>
    <w:rsid w:val="00FD1C93"/>
    <w:rsid w:val="00FD4300"/>
    <w:rsid w:val="00F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E1CDA74"/>
  <w15:docId w15:val="{1B57BAEF-E924-499A-9C42-D7A188B5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075"/>
    <w:pPr>
      <w:spacing w:after="0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6C71BA"/>
    <w:pPr>
      <w:numPr>
        <w:numId w:val="27"/>
      </w:num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eastAsiaTheme="majorEastAsia" w:cstheme="majorBidi"/>
      <w:b/>
      <w:caps/>
      <w:color w:val="FFFFFF" w:themeColor="background1"/>
      <w:spacing w:val="15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71BA"/>
    <w:pPr>
      <w:numPr>
        <w:ilvl w:val="1"/>
        <w:numId w:val="27"/>
      </w:num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eastAsiaTheme="majorEastAsia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71BA"/>
    <w:pPr>
      <w:numPr>
        <w:ilvl w:val="2"/>
        <w:numId w:val="27"/>
      </w:numPr>
      <w:pBdr>
        <w:top w:val="single" w:sz="6" w:space="2" w:color="099BDD" w:themeColor="text2"/>
      </w:pBdr>
      <w:spacing w:before="30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71BA"/>
    <w:pPr>
      <w:numPr>
        <w:ilvl w:val="3"/>
        <w:numId w:val="27"/>
      </w:numPr>
      <w:pBdr>
        <w:top w:val="dotted" w:sz="6" w:space="2" w:color="099BDD" w:themeColor="text2"/>
      </w:pBdr>
      <w:spacing w:before="200"/>
      <w:outlineLvl w:val="3"/>
    </w:pPr>
    <w:rPr>
      <w:rFonts w:eastAsiaTheme="majorEastAsia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numPr>
        <w:ilvl w:val="4"/>
        <w:numId w:val="27"/>
      </w:numPr>
      <w:pBdr>
        <w:bottom w:val="single" w:sz="6" w:space="1" w:color="099BDD" w:themeColor="text2"/>
      </w:pBdr>
      <w:spacing w:before="20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numPr>
        <w:ilvl w:val="5"/>
        <w:numId w:val="27"/>
      </w:numPr>
      <w:pBdr>
        <w:bottom w:val="dotted" w:sz="6" w:space="1" w:color="099BDD" w:themeColor="text2"/>
      </w:pBdr>
      <w:spacing w:before="20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71BA"/>
    <w:rPr>
      <w:rFonts w:ascii="Arial" w:eastAsiaTheme="majorEastAsia" w:hAnsi="Arial" w:cstheme="majorBidi"/>
      <w:b/>
      <w:caps/>
      <w:color w:val="FFFFFF" w:themeColor="background1"/>
      <w:spacing w:val="15"/>
      <w:sz w:val="28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sid w:val="006C71BA"/>
    <w:rPr>
      <w:rFonts w:ascii="Arial" w:eastAsiaTheme="majorEastAsia" w:hAnsi="Arial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sid w:val="006C71BA"/>
    <w:rPr>
      <w:rFonts w:ascii="Arial" w:eastAsiaTheme="majorEastAsia" w:hAnsi="Arial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semiHidden/>
    <w:rsid w:val="006C71BA"/>
    <w:rPr>
      <w:rFonts w:ascii="Arial" w:eastAsiaTheme="majorEastAsia" w:hAnsi="Arial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numPr>
        <w:numId w:val="0"/>
      </w:num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paragraph" w:styleId="Paragraphedeliste">
    <w:name w:val="List Paragraph"/>
    <w:basedOn w:val="Normal"/>
    <w:uiPriority w:val="34"/>
    <w:unhideWhenUsed/>
    <w:qFormat/>
    <w:rsid w:val="00D523F9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1A6075"/>
    <w:pPr>
      <w:spacing w:before="0" w:after="0" w:line="240" w:lineRule="auto"/>
    </w:pPr>
    <w:rPr>
      <w:rFonts w:ascii="Arial" w:hAnsi="Arial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6075"/>
    <w:rPr>
      <w:rFonts w:ascii="Arial" w:hAnsi="Arial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659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659E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12357"/>
    <w:pPr>
      <w:tabs>
        <w:tab w:val="right" w:leader="dot" w:pos="9017"/>
      </w:tabs>
      <w:spacing w:after="100"/>
      <w:ind w:left="440"/>
      <w:jc w:val="both"/>
    </w:pPr>
  </w:style>
  <w:style w:type="character" w:styleId="Lienhypertexte">
    <w:name w:val="Hyperlink"/>
    <w:basedOn w:val="Policepardfaut"/>
    <w:uiPriority w:val="99"/>
    <w:unhideWhenUsed/>
    <w:rsid w:val="00E659EA"/>
    <w:rPr>
      <w:color w:val="005DBA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32A78"/>
    <w:rPr>
      <w:color w:val="6C606A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B5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s://fr.wikipedia.org/wiki/C%2B%2B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mbmat\Documents\Mod&#232;les%20Office%20personnalis&#233;s\Mod&#232;le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7AC4A9D398401A815C71EBFEFF20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E38EBF-5C98-42E5-8B6E-458E7B49A954}"/>
      </w:docPartPr>
      <w:docPartBody>
        <w:p w:rsidR="00DD350E" w:rsidRDefault="007D6DE4">
          <w:pPr>
            <w:pStyle w:val="0C7AC4A9D398401A815C71EBFEFF2057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E8D675D6D6A4D9485F71513CF4C80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F16025-01FA-4472-B975-345661FE9856}"/>
      </w:docPartPr>
      <w:docPartBody>
        <w:p w:rsidR="00DD350E" w:rsidRDefault="007D6DE4">
          <w:pPr>
            <w:pStyle w:val="4E8D675D6D6A4D9485F71513CF4C805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2460B2E9731F462CAFE4DED8740769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E61B7B-1E95-48E2-A7C6-64E53879AC81}"/>
      </w:docPartPr>
      <w:docPartBody>
        <w:p w:rsidR="00DD350E" w:rsidRDefault="007D6DE4">
          <w:pPr>
            <w:pStyle w:val="2460B2E9731F462CAFE4DED8740769C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5840C836074415EA7E55C9E2F001F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C2C75F-4F00-46F8-B0DF-BAA571E3E324}"/>
      </w:docPartPr>
      <w:docPartBody>
        <w:p w:rsidR="00DD350E" w:rsidRDefault="007D6DE4">
          <w:pPr>
            <w:pStyle w:val="25840C836074415EA7E55C9E2F001F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0A260BAB37244F3BBE7337F901FDA3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D28AF1-E927-401D-A72B-83594F9A5AEB}"/>
      </w:docPartPr>
      <w:docPartBody>
        <w:p w:rsidR="00DD350E" w:rsidRDefault="007D6DE4">
          <w:pPr>
            <w:pStyle w:val="0A260BAB37244F3BBE7337F901FDA373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0E"/>
    <w:rsid w:val="007D6DE4"/>
    <w:rsid w:val="00DD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7AC4A9D398401A815C71EBFEFF2057">
    <w:name w:val="0C7AC4A9D398401A815C71EBFEFF2057"/>
  </w:style>
  <w:style w:type="paragraph" w:customStyle="1" w:styleId="4E8D675D6D6A4D9485F71513CF4C8052">
    <w:name w:val="4E8D675D6D6A4D9485F71513CF4C8052"/>
  </w:style>
  <w:style w:type="paragraph" w:customStyle="1" w:styleId="2460B2E9731F462CAFE4DED8740769CF">
    <w:name w:val="2460B2E9731F462CAFE4DED8740769CF"/>
  </w:style>
  <w:style w:type="paragraph" w:customStyle="1" w:styleId="25840C836074415EA7E55C9E2F001F6F">
    <w:name w:val="25840C836074415EA7E55C9E2F001F6F"/>
  </w:style>
  <w:style w:type="paragraph" w:customStyle="1" w:styleId="0A260BAB37244F3BBE7337F901FDA373">
    <w:name w:val="0A260BAB37244F3BBE7337F901FDA3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2020-12-01T00:00:00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770BF65-D666-4028-A840-CC638319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ModèleWord.dotx</Template>
  <TotalTime>77</TotalTime>
  <Pages>6</Pages>
  <Words>571</Words>
  <Characters>3146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[Titre du document]</vt:lpstr>
      <vt:lpstr/>
    </vt:vector>
  </TitlesOfParts>
  <Company>EMT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Tetris</dc:title>
  <dc:subject>Rapport de projet de l’atelier de programmation orienté objet</dc:subject>
  <dc:creator>Membrez Matteo</dc:creator>
  <cp:lastModifiedBy>Membrez Matteo</cp:lastModifiedBy>
  <cp:revision>76</cp:revision>
  <dcterms:created xsi:type="dcterms:W3CDTF">2020-10-27T08:14:00Z</dcterms:created>
  <dcterms:modified xsi:type="dcterms:W3CDTF">2020-12-01T07:39:00Z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