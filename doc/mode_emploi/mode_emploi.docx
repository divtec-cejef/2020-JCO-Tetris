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38173225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24B3F97" w14:textId="77777777" w:rsidR="000B1E83" w:rsidRDefault="000B1E8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84"/>
            <w:gridCol w:w="4465"/>
          </w:tblGrid>
          <w:tr w:rsidR="000B1E83" w14:paraId="7795E919" w14:textId="77777777" w:rsidTr="00215B10">
            <w:sdt>
              <w:sdtPr>
                <w:rPr>
                  <w:color w:val="0673A5" w:themeColor="text2" w:themeShade="BF"/>
                  <w:sz w:val="24"/>
                  <w:szCs w:val="24"/>
                </w:rPr>
                <w:alias w:val="Société"/>
                <w:id w:val="13406915"/>
                <w:placeholder>
                  <w:docPart w:val="8B7083B2972E43DFAD7F19C0153E320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41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D36350" w14:textId="77777777" w:rsidR="000B1E83" w:rsidRDefault="000B1E83">
                    <w:pPr>
                      <w:pStyle w:val="Sansinterligne"/>
                      <w:rPr>
                        <w:color w:val="BF8F00" w:themeColor="accent1" w:themeShade="BF"/>
                        <w:sz w:val="24"/>
                      </w:rPr>
                    </w:pPr>
                    <w:r w:rsidRPr="002C4863">
                      <w:rPr>
                        <w:color w:val="0673A5" w:themeColor="text2" w:themeShade="BF"/>
                        <w:sz w:val="24"/>
                        <w:szCs w:val="24"/>
                      </w:rPr>
                      <w:t>EMT</w:t>
                    </w:r>
                  </w:p>
                </w:tc>
              </w:sdtContent>
            </w:sdt>
          </w:tr>
          <w:tr w:rsidR="000B1E83" w14:paraId="53ADA85F" w14:textId="77777777" w:rsidTr="00215B10">
            <w:tc>
              <w:tcPr>
                <w:tcW w:w="7341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color w:val="0673A5" w:themeColor="text2" w:themeShade="BF"/>
                    <w:sz w:val="88"/>
                    <w:szCs w:val="88"/>
                  </w:rPr>
                  <w:alias w:val="Titre"/>
                  <w:id w:val="13406919"/>
                  <w:placeholder>
                    <w:docPart w:val="DD5890C99B6C49D8B6A3CC0BFB0EEF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1C59CB" w14:textId="1FB0A4F3" w:rsidR="000B1E83" w:rsidRDefault="00754B1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C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673A5" w:themeColor="text2" w:themeShade="BF"/>
                        <w:sz w:val="88"/>
                        <w:szCs w:val="88"/>
                      </w:rPr>
                      <w:t>Tetris</w:t>
                    </w:r>
                  </w:p>
                </w:sdtContent>
              </w:sdt>
            </w:tc>
          </w:tr>
          <w:tr w:rsidR="000B1E83" w14:paraId="3AC9C688" w14:textId="77777777" w:rsidTr="00215B10">
            <w:trPr>
              <w:gridAfter w:val="1"/>
              <w:wAfter w:w="4460" w:type="dxa"/>
            </w:trPr>
            <w:sdt>
              <w:sdtPr>
                <w:rPr>
                  <w:color w:val="0673A5" w:themeColor="text2" w:themeShade="BF"/>
                  <w:sz w:val="24"/>
                  <w:szCs w:val="24"/>
                </w:rPr>
                <w:alias w:val="Sous-titre"/>
                <w:id w:val="13406923"/>
                <w:placeholder>
                  <w:docPart w:val="A74BF6A350C74F7FA50F414339B24D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88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21265E" w14:textId="69E54637" w:rsidR="000B1E83" w:rsidRDefault="00754B10">
                    <w:pPr>
                      <w:pStyle w:val="Sansinterligne"/>
                      <w:rPr>
                        <w:color w:val="BF8F00" w:themeColor="accent1" w:themeShade="BF"/>
                        <w:sz w:val="24"/>
                      </w:rPr>
                    </w:pPr>
                    <w:r>
                      <w:rPr>
                        <w:color w:val="0673A5" w:themeColor="text2" w:themeShade="BF"/>
                        <w:sz w:val="24"/>
                        <w:szCs w:val="24"/>
                      </w:rPr>
                      <w:t>Mode d’emploi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090"/>
          </w:tblGrid>
          <w:tr w:rsidR="000B1E83" w14:paraId="34391D5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673A5" w:themeColor="text2" w:themeShade="BF"/>
                    <w:sz w:val="28"/>
                    <w:szCs w:val="28"/>
                  </w:rPr>
                  <w:alias w:val="Auteur"/>
                  <w:id w:val="13406928"/>
                  <w:placeholder>
                    <w:docPart w:val="0BDC407F51214F3986F464091D95923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9D215D6" w14:textId="77777777" w:rsidR="000B1E83" w:rsidRPr="0090227C" w:rsidRDefault="000B1E83">
                    <w:pPr>
                      <w:pStyle w:val="Sansinterligne"/>
                      <w:rPr>
                        <w:color w:val="0673A5" w:themeColor="text2" w:themeShade="BF"/>
                        <w:sz w:val="28"/>
                        <w:szCs w:val="28"/>
                      </w:rPr>
                    </w:pPr>
                    <w:r w:rsidRPr="0090227C">
                      <w:rPr>
                        <w:color w:val="0673A5" w:themeColor="text2" w:themeShade="BF"/>
                        <w:sz w:val="28"/>
                        <w:szCs w:val="28"/>
                      </w:rPr>
                      <w:t>Membrez Matteo</w:t>
                    </w:r>
                  </w:p>
                </w:sdtContent>
              </w:sdt>
              <w:sdt>
                <w:sdtPr>
                  <w:rPr>
                    <w:color w:val="0673A5" w:themeColor="text2" w:themeShade="BF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85F6DDDB891449282D4C3E0665487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2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B9CA90E" w14:textId="39671EA4" w:rsidR="000B1E83" w:rsidRPr="0090227C" w:rsidRDefault="00754B10">
                    <w:pPr>
                      <w:pStyle w:val="Sansinterligne"/>
                      <w:rPr>
                        <w:color w:val="0673A5" w:themeColor="text2" w:themeShade="BF"/>
                        <w:sz w:val="28"/>
                        <w:szCs w:val="28"/>
                      </w:rPr>
                    </w:pPr>
                    <w:r>
                      <w:rPr>
                        <w:color w:val="0673A5" w:themeColor="text2" w:themeShade="BF"/>
                        <w:sz w:val="28"/>
                        <w:szCs w:val="28"/>
                        <w:lang w:val="fr-FR"/>
                      </w:rPr>
                      <w:t>27/10/2020</w:t>
                    </w:r>
                  </w:p>
                </w:sdtContent>
              </w:sdt>
              <w:p w14:paraId="040E50A9" w14:textId="77777777" w:rsidR="005F2CC1" w:rsidRDefault="005F2CC1">
                <w:pPr>
                  <w:pStyle w:val="Sansinterligne"/>
                  <w:rPr>
                    <w:color w:val="FFC000" w:themeColor="accent1"/>
                  </w:rPr>
                </w:pPr>
              </w:p>
            </w:tc>
          </w:tr>
        </w:tbl>
        <w:p w14:paraId="0E266F91" w14:textId="77777777" w:rsidR="000B1E83" w:rsidRDefault="000B1E83">
          <w:r>
            <w:rPr>
              <w:caps/>
            </w:rPr>
            <w:br w:type="page"/>
          </w:r>
        </w:p>
      </w:sdtContent>
    </w:sdt>
    <w:p w14:paraId="7392B78F" w14:textId="77777777" w:rsidR="005F2CC1" w:rsidRDefault="005F2CC1" w:rsidP="0084112C">
      <w:pPr>
        <w:pStyle w:val="Titre"/>
        <w:rPr>
          <w:caps w:val="0"/>
        </w:rPr>
        <w:sectPr w:rsidR="005F2CC1" w:rsidSect="009F6F99">
          <w:headerReference w:type="default" r:id="rId12"/>
          <w:footerReference w:type="default" r:id="rId13"/>
          <w:pgSz w:w="11907" w:h="16839" w:code="9"/>
          <w:pgMar w:top="1440" w:right="1440" w:bottom="1440" w:left="1276" w:header="567" w:footer="850" w:gutter="0"/>
          <w:pgNumType w:start="0"/>
          <w:cols w:space="720"/>
          <w:titlePg/>
          <w:docGrid w:linePitch="299"/>
        </w:sectPr>
      </w:pPr>
    </w:p>
    <w:p w14:paraId="223C3006" w14:textId="77777777" w:rsidR="005F2CC1" w:rsidRPr="005F2CC1" w:rsidRDefault="005F2CC1" w:rsidP="005F2CC1">
      <w:pPr>
        <w:sectPr w:rsidR="005F2CC1" w:rsidRPr="005F2CC1" w:rsidSect="009F6F99">
          <w:headerReference w:type="default" r:id="rId14"/>
          <w:footerReference w:type="default" r:id="rId15"/>
          <w:pgSz w:w="11907" w:h="16839" w:code="9"/>
          <w:pgMar w:top="1440" w:right="1440" w:bottom="1440" w:left="1276" w:header="567" w:footer="850" w:gutter="0"/>
          <w:pgNumType w:start="0"/>
          <w:cols w:space="720"/>
          <w:docGrid w:linePitch="299"/>
        </w:sectPr>
      </w:pPr>
    </w:p>
    <w:sdt>
      <w:sdtPr>
        <w:rPr>
          <w:rFonts w:eastAsiaTheme="minorEastAsia" w:cstheme="minorBidi"/>
          <w:b w:val="0"/>
          <w:caps w:val="0"/>
          <w:color w:val="auto"/>
          <w:spacing w:val="0"/>
          <w:sz w:val="22"/>
        </w:rPr>
        <w:id w:val="303105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0B1E42" w14:textId="77777777" w:rsidR="0090227C" w:rsidRDefault="0090227C">
          <w:pPr>
            <w:pStyle w:val="En-ttedetabledesmatires"/>
          </w:pPr>
          <w:r>
            <w:t>Table des matières</w:t>
          </w:r>
        </w:p>
        <w:p w14:paraId="1794C024" w14:textId="77777777" w:rsidR="001814C8" w:rsidRDefault="0090227C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01718" w:history="1">
            <w:r w:rsidR="001814C8" w:rsidRPr="00EF369F">
              <w:rPr>
                <w:rStyle w:val="Lienhypertexte"/>
                <w:noProof/>
              </w:rPr>
              <w:t>1</w:t>
            </w:r>
            <w:r w:rsidR="001814C8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1814C8" w:rsidRPr="00EF369F">
              <w:rPr>
                <w:rStyle w:val="Lienhypertexte"/>
                <w:noProof/>
              </w:rPr>
              <w:t>Introduction</w:t>
            </w:r>
            <w:r w:rsidR="001814C8">
              <w:rPr>
                <w:noProof/>
                <w:webHidden/>
              </w:rPr>
              <w:tab/>
            </w:r>
            <w:r w:rsidR="001814C8">
              <w:rPr>
                <w:noProof/>
                <w:webHidden/>
              </w:rPr>
              <w:fldChar w:fldCharType="begin"/>
            </w:r>
            <w:r w:rsidR="001814C8">
              <w:rPr>
                <w:noProof/>
                <w:webHidden/>
              </w:rPr>
              <w:instrText xml:space="preserve"> PAGEREF _Toc27401718 \h </w:instrText>
            </w:r>
            <w:r w:rsidR="001814C8">
              <w:rPr>
                <w:noProof/>
                <w:webHidden/>
              </w:rPr>
            </w:r>
            <w:r w:rsidR="001814C8">
              <w:rPr>
                <w:noProof/>
                <w:webHidden/>
              </w:rPr>
              <w:fldChar w:fldCharType="separate"/>
            </w:r>
            <w:r w:rsidR="001814C8">
              <w:rPr>
                <w:noProof/>
                <w:webHidden/>
              </w:rPr>
              <w:t>1</w:t>
            </w:r>
            <w:r w:rsidR="001814C8">
              <w:rPr>
                <w:noProof/>
                <w:webHidden/>
              </w:rPr>
              <w:fldChar w:fldCharType="end"/>
            </w:r>
          </w:hyperlink>
        </w:p>
        <w:p w14:paraId="409BE9CA" w14:textId="77777777" w:rsidR="0090227C" w:rsidRDefault="0090227C">
          <w:r>
            <w:rPr>
              <w:b/>
              <w:bCs/>
            </w:rPr>
            <w:fldChar w:fldCharType="end"/>
          </w:r>
        </w:p>
      </w:sdtContent>
    </w:sdt>
    <w:p w14:paraId="3864B383" w14:textId="77777777" w:rsidR="0090227C" w:rsidRDefault="0090227C" w:rsidP="0084112C">
      <w:pPr>
        <w:pStyle w:val="Titre"/>
        <w:rPr>
          <w:caps w:val="0"/>
        </w:rPr>
        <w:sectPr w:rsidR="0090227C" w:rsidSect="009F6F99">
          <w:headerReference w:type="default" r:id="rId16"/>
          <w:footerReference w:type="default" r:id="rId17"/>
          <w:pgSz w:w="11907" w:h="16839" w:code="9"/>
          <w:pgMar w:top="1440" w:right="1440" w:bottom="1440" w:left="1276" w:header="567" w:footer="850" w:gutter="0"/>
          <w:pgNumType w:start="0"/>
          <w:cols w:space="720"/>
          <w:docGrid w:linePitch="299"/>
        </w:sectPr>
      </w:pPr>
    </w:p>
    <w:p w14:paraId="0A478D39" w14:textId="77777777" w:rsidR="006D2F23" w:rsidRDefault="0090227C" w:rsidP="0090227C">
      <w:pPr>
        <w:pStyle w:val="Titre1"/>
      </w:pPr>
      <w:bookmarkStart w:id="0" w:name="_Toc27401718"/>
      <w:r>
        <w:t>Introduction</w:t>
      </w:r>
      <w:bookmarkEnd w:id="0"/>
    </w:p>
    <w:p w14:paraId="76017502" w14:textId="77777777" w:rsidR="001A6075" w:rsidRDefault="001A6075" w:rsidP="001A6075">
      <w:pPr>
        <w:pStyle w:val="Sansinterligne"/>
      </w:pPr>
    </w:p>
    <w:p w14:paraId="30F2BB7F" w14:textId="77777777" w:rsidR="001A6075" w:rsidRPr="00393320" w:rsidRDefault="001A6075" w:rsidP="001A6075"/>
    <w:sectPr w:rsidR="001A6075" w:rsidRPr="00393320" w:rsidSect="009F6F99">
      <w:headerReference w:type="default" r:id="rId18"/>
      <w:footerReference w:type="default" r:id="rId19"/>
      <w:pgSz w:w="11907" w:h="16839" w:code="9"/>
      <w:pgMar w:top="1440" w:right="1440" w:bottom="1440" w:left="1276" w:header="567" w:footer="85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FEEB9" w14:textId="77777777" w:rsidR="002656E8" w:rsidRDefault="002656E8">
      <w:pPr>
        <w:spacing w:line="240" w:lineRule="auto"/>
      </w:pPr>
      <w:r>
        <w:separator/>
      </w:r>
    </w:p>
  </w:endnote>
  <w:endnote w:type="continuationSeparator" w:id="0">
    <w:p w14:paraId="3A6EF8DF" w14:textId="77777777" w:rsidR="002656E8" w:rsidRDefault="00265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8589E" w14:textId="77777777" w:rsidR="004E1AED" w:rsidRPr="00703974" w:rsidRDefault="004E1AED" w:rsidP="00285903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C5609" w14:textId="77777777" w:rsidR="009F6F99" w:rsidRPr="00703974" w:rsidRDefault="009F6F99" w:rsidP="00285903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153D" w14:textId="77777777" w:rsidR="009F6F99" w:rsidRPr="00703974" w:rsidRDefault="009F6F99" w:rsidP="00285903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85504" w14:textId="7CB2BC6F" w:rsidR="009F6F99" w:rsidRPr="00703974" w:rsidRDefault="00754B10" w:rsidP="003F3C1C">
    <w:pPr>
      <w:pStyle w:val="Pieddepage"/>
    </w:pP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27/10/2020</w:t>
    </w:r>
    <w:r>
      <w:fldChar w:fldCharType="end"/>
    </w:r>
    <w:r w:rsidR="00C355A4">
      <w:ptab w:relativeTo="margin" w:alignment="center" w:leader="none"/>
    </w:r>
    <w:r w:rsidR="00C355A4">
      <w:ptab w:relativeTo="margin" w:alignment="right" w:leader="none"/>
    </w:r>
    <w:sdt>
      <w:sdtPr>
        <w:id w:val="-579754087"/>
        <w:docPartObj>
          <w:docPartGallery w:val="Page Numbers (Bottom of Page)"/>
          <w:docPartUnique/>
        </w:docPartObj>
      </w:sdtPr>
      <w:sdtEndPr/>
      <w:sdtContent>
        <w:r w:rsidR="00C355A4">
          <w:fldChar w:fldCharType="begin"/>
        </w:r>
        <w:r w:rsidR="00C355A4">
          <w:instrText>PAGE   \* MERGEFORMAT</w:instrText>
        </w:r>
        <w:r w:rsidR="00C355A4">
          <w:fldChar w:fldCharType="separate"/>
        </w:r>
        <w:r w:rsidR="00C355A4">
          <w:t>1</w:t>
        </w:r>
        <w:r w:rsidR="00C355A4">
          <w:fldChar w:fldCharType="end"/>
        </w:r>
      </w:sdtContent>
    </w:sdt>
    <w:r w:rsidR="00C355A4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FD505" w14:textId="77777777" w:rsidR="002656E8" w:rsidRDefault="002656E8">
      <w:pPr>
        <w:spacing w:line="240" w:lineRule="auto"/>
      </w:pPr>
      <w:r>
        <w:separator/>
      </w:r>
    </w:p>
  </w:footnote>
  <w:footnote w:type="continuationSeparator" w:id="0">
    <w:p w14:paraId="21E88943" w14:textId="77777777" w:rsidR="002656E8" w:rsidRDefault="002656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EEAF0" w14:textId="77777777" w:rsidR="001A5B6A" w:rsidRDefault="00703974">
    <w:pPr>
      <w:pStyle w:val="En-tte"/>
    </w:pPr>
    <w:r>
      <w:t>Membrez Matteo</w:t>
    </w:r>
    <w:r>
      <w:ptab w:relativeTo="margin" w:alignment="center" w:leader="none"/>
    </w:r>
    <w:r>
      <w:t>Première semaine</w:t>
    </w:r>
    <w:r w:rsidR="00517E16">
      <w:t xml:space="preserve"> EMT</w:t>
    </w:r>
    <w:r>
      <w:ptab w:relativeTo="margin" w:alignment="right" w:leader="none"/>
    </w:r>
    <w:r>
      <w:rPr>
        <w:noProof/>
        <w:lang w:val="fr-CH" w:eastAsia="fr-CH"/>
      </w:rPr>
      <w:drawing>
        <wp:inline distT="0" distB="0" distL="0" distR="0" wp14:anchorId="6D782669" wp14:editId="35668ADF">
          <wp:extent cx="1482436" cy="381020"/>
          <wp:effectExtent l="0" t="0" r="381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CEJEFDivisiontechnique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691" cy="407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8E32E" w14:textId="77777777" w:rsidR="009F6F99" w:rsidRDefault="009F6F9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8B9D4" w14:textId="77777777" w:rsidR="009F6F99" w:rsidRPr="00FD1C93" w:rsidRDefault="009F6F99">
    <w:pPr>
      <w:pStyle w:val="En-tte"/>
      <w:rPr>
        <w:lang w:val="fr-CH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0C146" w14:textId="447ADBF4" w:rsidR="00FD1C93" w:rsidRPr="00FD1C93" w:rsidRDefault="00754B10">
    <w:pPr>
      <w:pStyle w:val="En-tte"/>
      <w:rPr>
        <w:lang w:val="fr-CH"/>
      </w:rPr>
    </w:pPr>
    <w:r>
      <w:rPr>
        <w:noProof/>
        <w:lang w:val="fr-CH"/>
      </w:rPr>
      <w:drawing>
        <wp:anchor distT="0" distB="0" distL="114300" distR="114300" simplePos="0" relativeHeight="251659264" behindDoc="1" locked="0" layoutInCell="1" allowOverlap="1" wp14:anchorId="107369B0" wp14:editId="68FAAF16">
          <wp:simplePos x="0" y="0"/>
          <wp:positionH relativeFrom="column">
            <wp:posOffset>4391025</wp:posOffset>
          </wp:positionH>
          <wp:positionV relativeFrom="paragraph">
            <wp:posOffset>-152400</wp:posOffset>
          </wp:positionV>
          <wp:extent cx="1812290" cy="410845"/>
          <wp:effectExtent l="0" t="0" r="0" b="8255"/>
          <wp:wrapTight wrapText="bothSides">
            <wp:wrapPolygon edited="0">
              <wp:start x="1362" y="0"/>
              <wp:lineTo x="0" y="3005"/>
              <wp:lineTo x="0" y="21032"/>
              <wp:lineTo x="4995" y="21032"/>
              <wp:lineTo x="21343" y="19029"/>
              <wp:lineTo x="21343" y="5008"/>
              <wp:lineTo x="2952" y="0"/>
              <wp:lineTo x="1362" y="0"/>
            </wp:wrapPolygon>
          </wp:wrapTight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290" cy="410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1C93">
      <w:rPr>
        <w:lang w:val="fr-CH"/>
      </w:rPr>
      <w:t>Membrez Matteo</w:t>
    </w:r>
    <w:r w:rsidR="00FD1C93" w:rsidRPr="00FD1C93">
      <w:rPr>
        <w:lang w:val="fr-CH"/>
      </w:rPr>
      <w:ptab w:relativeTo="margin" w:alignment="center" w:leader="none"/>
    </w:r>
    <w:r w:rsidR="00FD1C93">
      <w:rPr>
        <w:lang w:val="fr-CH"/>
      </w:rPr>
      <w:t>T</w:t>
    </w:r>
    <w:r>
      <w:rPr>
        <w:lang w:val="fr-CH"/>
      </w:rPr>
      <w:t>etris</w:t>
    </w:r>
    <w:r w:rsidR="00FD1C93" w:rsidRPr="00FD1C93">
      <w:rPr>
        <w:lang w:val="fr-CH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C691D"/>
    <w:multiLevelType w:val="hybridMultilevel"/>
    <w:tmpl w:val="F248472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0747"/>
    <w:multiLevelType w:val="hybridMultilevel"/>
    <w:tmpl w:val="7CECDE3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2397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E466C1"/>
    <w:multiLevelType w:val="multilevel"/>
    <w:tmpl w:val="E340A5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0EF4F12"/>
    <w:multiLevelType w:val="hybridMultilevel"/>
    <w:tmpl w:val="B5C03EC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531C9"/>
    <w:multiLevelType w:val="hybridMultilevel"/>
    <w:tmpl w:val="72244A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91A1D"/>
    <w:multiLevelType w:val="hybridMultilevel"/>
    <w:tmpl w:val="97F2A1C2"/>
    <w:lvl w:ilvl="0" w:tplc="4906D61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D37CE"/>
    <w:multiLevelType w:val="hybridMultilevel"/>
    <w:tmpl w:val="1EAC08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14"/>
  </w:num>
  <w:num w:numId="5">
    <w:abstractNumId w:val="23"/>
  </w:num>
  <w:num w:numId="6">
    <w:abstractNumId w:val="24"/>
  </w:num>
  <w:num w:numId="7">
    <w:abstractNumId w:val="22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6E8"/>
    <w:rsid w:val="00084892"/>
    <w:rsid w:val="000B1E83"/>
    <w:rsid w:val="000E0FE9"/>
    <w:rsid w:val="000E2F0D"/>
    <w:rsid w:val="000F6001"/>
    <w:rsid w:val="0013637B"/>
    <w:rsid w:val="00136459"/>
    <w:rsid w:val="001814C8"/>
    <w:rsid w:val="00193106"/>
    <w:rsid w:val="00194DF6"/>
    <w:rsid w:val="0019715A"/>
    <w:rsid w:val="001A5B6A"/>
    <w:rsid w:val="001A6075"/>
    <w:rsid w:val="001F6F4F"/>
    <w:rsid w:val="00200DF3"/>
    <w:rsid w:val="00205CB9"/>
    <w:rsid w:val="00215B10"/>
    <w:rsid w:val="00217647"/>
    <w:rsid w:val="00254ABE"/>
    <w:rsid w:val="002624ED"/>
    <w:rsid w:val="002656E8"/>
    <w:rsid w:val="00285903"/>
    <w:rsid w:val="002C4863"/>
    <w:rsid w:val="002C4AC5"/>
    <w:rsid w:val="002E251F"/>
    <w:rsid w:val="00302687"/>
    <w:rsid w:val="0032413D"/>
    <w:rsid w:val="003664CD"/>
    <w:rsid w:val="00373C2B"/>
    <w:rsid w:val="00393320"/>
    <w:rsid w:val="003A5C27"/>
    <w:rsid w:val="003F3C1C"/>
    <w:rsid w:val="00406F9F"/>
    <w:rsid w:val="00427859"/>
    <w:rsid w:val="0043155F"/>
    <w:rsid w:val="00432A78"/>
    <w:rsid w:val="00463749"/>
    <w:rsid w:val="00497D09"/>
    <w:rsid w:val="004C78B0"/>
    <w:rsid w:val="004D499E"/>
    <w:rsid w:val="004E1AED"/>
    <w:rsid w:val="004F5A67"/>
    <w:rsid w:val="00517E16"/>
    <w:rsid w:val="00554AF2"/>
    <w:rsid w:val="005776E7"/>
    <w:rsid w:val="0058043E"/>
    <w:rsid w:val="005872F2"/>
    <w:rsid w:val="005901E2"/>
    <w:rsid w:val="00591418"/>
    <w:rsid w:val="005C12A5"/>
    <w:rsid w:val="005E5C4F"/>
    <w:rsid w:val="005F2CC1"/>
    <w:rsid w:val="00647B87"/>
    <w:rsid w:val="00654B0F"/>
    <w:rsid w:val="00662B61"/>
    <w:rsid w:val="006C71BA"/>
    <w:rsid w:val="006D2F23"/>
    <w:rsid w:val="00703974"/>
    <w:rsid w:val="00720270"/>
    <w:rsid w:val="007228B9"/>
    <w:rsid w:val="00754B10"/>
    <w:rsid w:val="00762557"/>
    <w:rsid w:val="007A4F25"/>
    <w:rsid w:val="007C65E2"/>
    <w:rsid w:val="00800276"/>
    <w:rsid w:val="00812357"/>
    <w:rsid w:val="00814D13"/>
    <w:rsid w:val="00821808"/>
    <w:rsid w:val="0084112C"/>
    <w:rsid w:val="00851171"/>
    <w:rsid w:val="00872F54"/>
    <w:rsid w:val="008852F8"/>
    <w:rsid w:val="00891E10"/>
    <w:rsid w:val="008D447E"/>
    <w:rsid w:val="008E66F2"/>
    <w:rsid w:val="0090227C"/>
    <w:rsid w:val="00936BCF"/>
    <w:rsid w:val="009572AC"/>
    <w:rsid w:val="0098005A"/>
    <w:rsid w:val="009E30D4"/>
    <w:rsid w:val="009F6F99"/>
    <w:rsid w:val="00A1310C"/>
    <w:rsid w:val="00A65D21"/>
    <w:rsid w:val="00A71591"/>
    <w:rsid w:val="00A76B58"/>
    <w:rsid w:val="00A92A1E"/>
    <w:rsid w:val="00A966B5"/>
    <w:rsid w:val="00AA033D"/>
    <w:rsid w:val="00AA5045"/>
    <w:rsid w:val="00AD443F"/>
    <w:rsid w:val="00B01504"/>
    <w:rsid w:val="00B05227"/>
    <w:rsid w:val="00B1732D"/>
    <w:rsid w:val="00B6229F"/>
    <w:rsid w:val="00B62761"/>
    <w:rsid w:val="00B72B44"/>
    <w:rsid w:val="00B81E41"/>
    <w:rsid w:val="00B940F5"/>
    <w:rsid w:val="00BC10B4"/>
    <w:rsid w:val="00BE4F05"/>
    <w:rsid w:val="00BE6B3A"/>
    <w:rsid w:val="00BF0154"/>
    <w:rsid w:val="00C120DD"/>
    <w:rsid w:val="00C355A4"/>
    <w:rsid w:val="00C45059"/>
    <w:rsid w:val="00C57A11"/>
    <w:rsid w:val="00C73969"/>
    <w:rsid w:val="00C87700"/>
    <w:rsid w:val="00CA377C"/>
    <w:rsid w:val="00CA59E6"/>
    <w:rsid w:val="00CC4014"/>
    <w:rsid w:val="00CC6BE3"/>
    <w:rsid w:val="00D12ABC"/>
    <w:rsid w:val="00D2012F"/>
    <w:rsid w:val="00D40F15"/>
    <w:rsid w:val="00D47A97"/>
    <w:rsid w:val="00D523F9"/>
    <w:rsid w:val="00D575DA"/>
    <w:rsid w:val="00D62C3A"/>
    <w:rsid w:val="00DD19AE"/>
    <w:rsid w:val="00DE5FF7"/>
    <w:rsid w:val="00E06FEE"/>
    <w:rsid w:val="00E11ADB"/>
    <w:rsid w:val="00E4573C"/>
    <w:rsid w:val="00E654F8"/>
    <w:rsid w:val="00E659EA"/>
    <w:rsid w:val="00E66A8D"/>
    <w:rsid w:val="00E67E65"/>
    <w:rsid w:val="00E744F7"/>
    <w:rsid w:val="00E9111B"/>
    <w:rsid w:val="00EA3B75"/>
    <w:rsid w:val="00EA589E"/>
    <w:rsid w:val="00EB0FEE"/>
    <w:rsid w:val="00ED170D"/>
    <w:rsid w:val="00F43AFB"/>
    <w:rsid w:val="00F70FD0"/>
    <w:rsid w:val="00F84242"/>
    <w:rsid w:val="00F97947"/>
    <w:rsid w:val="00F97B9B"/>
    <w:rsid w:val="00FD1C93"/>
    <w:rsid w:val="00FD4300"/>
    <w:rsid w:val="00F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D486BA"/>
  <w15:docId w15:val="{39917424-C451-48C4-AB8B-28B45201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75"/>
    <w:pPr>
      <w:spacing w:after="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6C71BA"/>
    <w:pPr>
      <w:numPr>
        <w:numId w:val="27"/>
      </w:num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eastAsiaTheme="majorEastAsia" w:cstheme="majorBidi"/>
      <w:b/>
      <w:caps/>
      <w:color w:val="FFFFFF" w:themeColor="background1"/>
      <w:spacing w:val="15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71BA"/>
    <w:pPr>
      <w:numPr>
        <w:ilvl w:val="1"/>
        <w:numId w:val="27"/>
      </w:num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eastAsiaTheme="majorEastAsia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71BA"/>
    <w:pPr>
      <w:numPr>
        <w:ilvl w:val="2"/>
        <w:numId w:val="27"/>
      </w:numPr>
      <w:pBdr>
        <w:top w:val="single" w:sz="6" w:space="2" w:color="099BDD" w:themeColor="text2"/>
      </w:pBdr>
      <w:spacing w:before="30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71BA"/>
    <w:pPr>
      <w:numPr>
        <w:ilvl w:val="3"/>
        <w:numId w:val="27"/>
      </w:numPr>
      <w:pBdr>
        <w:top w:val="dotted" w:sz="6" w:space="2" w:color="099BDD" w:themeColor="text2"/>
      </w:pBdr>
      <w:spacing w:before="200"/>
      <w:outlineLvl w:val="3"/>
    </w:pPr>
    <w:rPr>
      <w:rFonts w:eastAsiaTheme="majorEastAsia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numPr>
        <w:ilvl w:val="4"/>
        <w:numId w:val="27"/>
      </w:numPr>
      <w:pBdr>
        <w:bottom w:val="single" w:sz="6" w:space="1" w:color="099BDD" w:themeColor="text2"/>
      </w:pBdr>
      <w:spacing w:before="20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numPr>
        <w:ilvl w:val="5"/>
        <w:numId w:val="27"/>
      </w:numPr>
      <w:pBdr>
        <w:bottom w:val="dotted" w:sz="6" w:space="1" w:color="099BDD" w:themeColor="text2"/>
      </w:pBdr>
      <w:spacing w:before="20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71BA"/>
    <w:rPr>
      <w:rFonts w:ascii="Arial" w:eastAsiaTheme="majorEastAsia" w:hAnsi="Arial" w:cstheme="majorBidi"/>
      <w:b/>
      <w:caps/>
      <w:color w:val="FFFFFF" w:themeColor="background1"/>
      <w:spacing w:val="15"/>
      <w:sz w:val="28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sid w:val="006C71BA"/>
    <w:rPr>
      <w:rFonts w:ascii="Arial" w:eastAsiaTheme="majorEastAsia" w:hAnsi="Arial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sid w:val="006C71BA"/>
    <w:rPr>
      <w:rFonts w:ascii="Arial" w:eastAsiaTheme="majorEastAsia" w:hAnsi="Arial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semiHidden/>
    <w:rsid w:val="006C71BA"/>
    <w:rPr>
      <w:rFonts w:ascii="Arial" w:eastAsiaTheme="majorEastAsia" w:hAnsi="Arial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numPr>
        <w:numId w:val="0"/>
      </w:num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paragraph" w:styleId="Paragraphedeliste">
    <w:name w:val="List Paragraph"/>
    <w:basedOn w:val="Normal"/>
    <w:uiPriority w:val="34"/>
    <w:unhideWhenUsed/>
    <w:qFormat/>
    <w:rsid w:val="00D523F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A6075"/>
    <w:pPr>
      <w:spacing w:before="0" w:after="0" w:line="240" w:lineRule="auto"/>
    </w:pPr>
    <w:rPr>
      <w:rFonts w:ascii="Arial" w:hAnsi="Arial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6075"/>
    <w:rPr>
      <w:rFonts w:ascii="Arial" w:hAnsi="Arial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659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59E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12357"/>
    <w:pPr>
      <w:tabs>
        <w:tab w:val="right" w:leader="dot" w:pos="9017"/>
      </w:tabs>
      <w:spacing w:after="100"/>
      <w:ind w:left="440"/>
      <w:jc w:val="both"/>
    </w:pPr>
  </w:style>
  <w:style w:type="character" w:styleId="Lienhypertexte">
    <w:name w:val="Hyperlink"/>
    <w:basedOn w:val="Policepardfaut"/>
    <w:uiPriority w:val="99"/>
    <w:unhideWhenUsed/>
    <w:rsid w:val="00E659EA"/>
    <w:rPr>
      <w:color w:val="005DBA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32A78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mbmat\Documents\Mod&#232;les%20Office%20personnalis&#233;s\Mod&#232;le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7083B2972E43DFAD7F19C0153E32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5002F0-E628-439D-B8E5-D39B7EF14BD5}"/>
      </w:docPartPr>
      <w:docPartBody>
        <w:p w:rsidR="00B23C4C" w:rsidRDefault="00B23C4C">
          <w:pPr>
            <w:pStyle w:val="8B7083B2972E43DFAD7F19C0153E320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DD5890C99B6C49D8B6A3CC0BFB0EE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97BB99-49B6-436D-A2FC-9F988FD18B35}"/>
      </w:docPartPr>
      <w:docPartBody>
        <w:p w:rsidR="00B23C4C" w:rsidRDefault="00B23C4C">
          <w:pPr>
            <w:pStyle w:val="DD5890C99B6C49D8B6A3CC0BFB0EEF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A74BF6A350C74F7FA50F414339B24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867020-21B4-4F84-9BD0-4910C93D67D8}"/>
      </w:docPartPr>
      <w:docPartBody>
        <w:p w:rsidR="00B23C4C" w:rsidRDefault="00B23C4C">
          <w:pPr>
            <w:pStyle w:val="A74BF6A350C74F7FA50F414339B24D92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0BDC407F51214F3986F464091D9592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8695D2-0215-4113-87F9-9F33141B5099}"/>
      </w:docPartPr>
      <w:docPartBody>
        <w:p w:rsidR="00B23C4C" w:rsidRDefault="00B23C4C">
          <w:pPr>
            <w:pStyle w:val="0BDC407F51214F3986F464091D95923D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85F6DDDB891449282D4C3E0665487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4D94F-0A14-48B6-B244-D55972797121}"/>
      </w:docPartPr>
      <w:docPartBody>
        <w:p w:rsidR="00B23C4C" w:rsidRDefault="00B23C4C">
          <w:pPr>
            <w:pStyle w:val="E85F6DDDB891449282D4C3E06654877D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4C"/>
    <w:rsid w:val="00B2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7083B2972E43DFAD7F19C0153E320C">
    <w:name w:val="8B7083B2972E43DFAD7F19C0153E320C"/>
  </w:style>
  <w:style w:type="paragraph" w:customStyle="1" w:styleId="DD5890C99B6C49D8B6A3CC0BFB0EEF8D">
    <w:name w:val="DD5890C99B6C49D8B6A3CC0BFB0EEF8D"/>
  </w:style>
  <w:style w:type="paragraph" w:customStyle="1" w:styleId="A74BF6A350C74F7FA50F414339B24D92">
    <w:name w:val="A74BF6A350C74F7FA50F414339B24D92"/>
  </w:style>
  <w:style w:type="paragraph" w:customStyle="1" w:styleId="0BDC407F51214F3986F464091D95923D">
    <w:name w:val="0BDC407F51214F3986F464091D95923D"/>
  </w:style>
  <w:style w:type="paragraph" w:customStyle="1" w:styleId="E85F6DDDB891449282D4C3E06654877D">
    <w:name w:val="E85F6DDDB891449282D4C3E066548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770BF65-D666-4028-A840-CC638319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ModèleWord.dotx</Template>
  <TotalTime>1</TotalTime>
  <Pages>4</Pages>
  <Words>33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[Titre du document]</vt:lpstr>
      <vt:lpstr/>
    </vt:vector>
  </TitlesOfParts>
  <Company>EMT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Tetris</dc:title>
  <dc:subject>Mode d’emploi</dc:subject>
  <dc:creator>Membrez Matteo</dc:creator>
  <cp:lastModifiedBy>Membrez Matteo</cp:lastModifiedBy>
  <cp:revision>2</cp:revision>
  <dcterms:created xsi:type="dcterms:W3CDTF">2020-10-27T08:26:00Z</dcterms:created>
  <dcterms:modified xsi:type="dcterms:W3CDTF">2020-10-27T08:30:00Z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